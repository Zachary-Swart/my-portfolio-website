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BC60" w14:textId="57009686" w:rsidR="00DE15F2" w:rsidRPr="0070143A" w:rsidRDefault="00151DC0" w:rsidP="0070143A">
      <w:pPr>
        <w:tabs>
          <w:tab w:val="center" w:pos="5393"/>
          <w:tab w:val="right" w:pos="10787"/>
        </w:tabs>
        <w:spacing w:line="40" w:lineRule="atLeast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b/>
          <w:bCs/>
          <w:noProof/>
          <w:color w:val="2F5496"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4C9B6673" wp14:editId="27480677">
            <wp:simplePos x="0" y="0"/>
            <wp:positionH relativeFrom="column">
              <wp:posOffset>6202052</wp:posOffset>
            </wp:positionH>
            <wp:positionV relativeFrom="paragraph">
              <wp:posOffset>-3563</wp:posOffset>
            </wp:positionV>
            <wp:extent cx="647206" cy="647206"/>
            <wp:effectExtent l="0" t="0" r="0" b="0"/>
            <wp:wrapNone/>
            <wp:docPr id="24660151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1519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06" cy="64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43A">
        <w:rPr>
          <w:rFonts w:ascii="Calibri" w:hAnsi="Calibri" w:cs="Calibri"/>
          <w:b/>
          <w:bCs/>
          <w:color w:val="2F5496"/>
          <w:sz w:val="52"/>
          <w:szCs w:val="52"/>
        </w:rPr>
        <w:tab/>
      </w:r>
      <w:r w:rsidR="00000000">
        <w:rPr>
          <w:noProof/>
          <w:color w:val="FFFFFF" w:themeColor="background1"/>
        </w:rPr>
        <w:pict w14:anchorId="7324F6C2">
          <v:rect id="Rectangle 1" o:spid="_x0000_s1028" alt="&quot;&quot;" style="position:absolute;margin-left:0;margin-top:0;width:612pt;height:101.5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fillcolor="#002060" stroked="f" strokeweight="1pt">
            <w10:wrap anchorx="page" anchory="page"/>
            <w10:anchorlock/>
          </v:rect>
        </w:pict>
      </w:r>
      <w:r w:rsidR="006A4B32" w:rsidRPr="0070143A">
        <w:rPr>
          <w:rFonts w:ascii="Calibri" w:hAnsi="Calibri" w:cs="Calibri"/>
          <w:b/>
          <w:bCs/>
          <w:color w:val="FFFFFF" w:themeColor="background1"/>
          <w:sz w:val="52"/>
          <w:szCs w:val="52"/>
        </w:rPr>
        <w:t>ZACHARY SWART</w:t>
      </w:r>
      <w:r w:rsidR="0070143A" w:rsidRPr="0070143A">
        <w:rPr>
          <w:rFonts w:ascii="Calibri" w:hAnsi="Calibri" w:cs="Calibri"/>
          <w:b/>
          <w:bCs/>
          <w:color w:val="FFFFFF" w:themeColor="background1"/>
          <w:sz w:val="52"/>
          <w:szCs w:val="52"/>
        </w:rPr>
        <w:tab/>
      </w:r>
    </w:p>
    <w:p w14:paraId="3880ABE6" w14:textId="266050AB" w:rsidR="0070143A" w:rsidRDefault="00E21C84" w:rsidP="0070143A">
      <w:pPr>
        <w:spacing w:line="40" w:lineRule="atLeast"/>
        <w:jc w:val="center"/>
        <w:rPr>
          <w:rFonts w:ascii="Calibri" w:hAnsi="Calibri" w:cs="Calibri"/>
          <w:color w:val="FFFFFF" w:themeColor="background1"/>
        </w:rPr>
      </w:pPr>
      <w:hyperlink r:id="rId6" w:history="1">
        <w:r w:rsidRPr="003E19AD">
          <w:rPr>
            <w:rStyle w:val="Hyperlink"/>
            <w:rFonts w:ascii="Calibri" w:hAnsi="Calibri" w:cs="Calibri"/>
            <w:sz w:val="22"/>
            <w:szCs w:val="22"/>
          </w:rPr>
          <w:t>swa21007@byui.edu</w:t>
        </w:r>
      </w:hyperlink>
      <w:r>
        <w:rPr>
          <w:rFonts w:ascii="Calibri" w:hAnsi="Calibri" w:cs="Calibri"/>
          <w:color w:val="FFFFFF" w:themeColor="background1"/>
          <w:sz w:val="22"/>
          <w:szCs w:val="22"/>
        </w:rPr>
        <w:t xml:space="preserve"> </w:t>
      </w:r>
      <w:r w:rsidRPr="0070143A">
        <w:rPr>
          <w:rFonts w:ascii="Calibri" w:hAnsi="Calibri" w:cs="Calibri"/>
          <w:color w:val="FFFFFF" w:themeColor="background1"/>
          <w:sz w:val="22"/>
          <w:szCs w:val="22"/>
        </w:rPr>
        <w:t>| </w:t>
      </w:r>
      <w:hyperlink r:id="rId7" w:history="1">
        <w:r w:rsidRPr="003E19AD">
          <w:rPr>
            <w:rStyle w:val="Hyperlink"/>
            <w:rFonts w:ascii="Calibri" w:hAnsi="Calibri" w:cs="Calibri"/>
            <w:sz w:val="22"/>
            <w:szCs w:val="22"/>
          </w:rPr>
          <w:t>www.linkedin.com/in/zacharyswart</w:t>
        </w:r>
      </w:hyperlink>
    </w:p>
    <w:p w14:paraId="60342129" w14:textId="42895DC1" w:rsidR="0070143A" w:rsidRPr="0046067B" w:rsidRDefault="0070143A" w:rsidP="0070143A">
      <w:pPr>
        <w:spacing w:after="20" w:line="40" w:lineRule="atLeast"/>
        <w:rPr>
          <w:rFonts w:ascii="Calibri" w:hAnsi="Calibri" w:cs="Calibri"/>
          <w:b/>
          <w:bCs/>
          <w:color w:val="2F5496"/>
          <w:sz w:val="64"/>
          <w:szCs w:val="64"/>
        </w:rPr>
      </w:pPr>
    </w:p>
    <w:p w14:paraId="2A1CCA52" w14:textId="35401CFB" w:rsidR="001D6376" w:rsidRPr="00F97513" w:rsidRDefault="00000000" w:rsidP="00B762B9">
      <w:pPr>
        <w:spacing w:line="40" w:lineRule="atLeast"/>
        <w:rPr>
          <w:rStyle w:val="fs14fw4overflow-hidden"/>
          <w:rFonts w:ascii="Calibri" w:hAnsi="Calibri" w:cs="Calibri"/>
          <w:b/>
          <w:bCs/>
          <w:color w:val="002060"/>
          <w:sz w:val="32"/>
          <w:szCs w:val="32"/>
        </w:rPr>
      </w:pPr>
      <w:r w:rsidRPr="00F97513">
        <w:rPr>
          <w:rFonts w:ascii="Calibri" w:hAnsi="Calibri" w:cs="Calibri"/>
          <w:b/>
          <w:bCs/>
          <w:color w:val="002060"/>
          <w:sz w:val="32"/>
          <w:szCs w:val="32"/>
        </w:rPr>
        <w:t>E</w:t>
      </w:r>
      <w:r w:rsidR="00350047" w:rsidRPr="00F97513">
        <w:rPr>
          <w:rFonts w:ascii="Calibri" w:hAnsi="Calibri" w:cs="Calibri"/>
          <w:b/>
          <w:bCs/>
          <w:color w:val="002060"/>
          <w:sz w:val="32"/>
          <w:szCs w:val="32"/>
        </w:rPr>
        <w:t>DUCATION</w:t>
      </w:r>
    </w:p>
    <w:p w14:paraId="142B865A" w14:textId="1887CD4F" w:rsidR="00DE15F2" w:rsidRPr="0070143A" w:rsidRDefault="004903A5" w:rsidP="00B762B9">
      <w:pPr>
        <w:tabs>
          <w:tab w:val="right" w:pos="10800"/>
        </w:tabs>
        <w:spacing w:line="40" w:lineRule="atLeast"/>
        <w:rPr>
          <w:rStyle w:val="fs14fw4text-right"/>
          <w:rFonts w:ascii="Calibri" w:hAnsi="Calibri" w:cs="Calibri"/>
          <w:sz w:val="22"/>
          <w:szCs w:val="22"/>
        </w:rPr>
      </w:pP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B</w:t>
      </w:r>
      <w:r w:rsidR="0086504E"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.S. in</w:t>
      </w: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 xml:space="preserve"> </w:t>
      </w:r>
      <w:r w:rsidR="00697E40"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Business Analytics</w:t>
      </w:r>
      <w:r w:rsidR="0086504E"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 xml:space="preserve"> – Full Time</w:t>
      </w:r>
      <w:r w:rsidRPr="0070143A">
        <w:rPr>
          <w:rStyle w:val="fs14fw4text-right"/>
          <w:rFonts w:ascii="Calibri" w:hAnsi="Calibri" w:cs="Calibri"/>
          <w:sz w:val="22"/>
          <w:szCs w:val="22"/>
        </w:rPr>
        <w:tab/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>Jan 2024</w:t>
      </w:r>
      <w:r w:rsidR="00701D47">
        <w:rPr>
          <w:rStyle w:val="fs14fw4text-right"/>
          <w:rFonts w:ascii="Calibri" w:hAnsi="Calibri" w:cs="Calibri"/>
          <w:sz w:val="22"/>
          <w:szCs w:val="22"/>
        </w:rPr>
        <w:t xml:space="preserve"> – 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>Jan</w:t>
      </w:r>
      <w:r w:rsidR="00701D47">
        <w:rPr>
          <w:rStyle w:val="fs14fw4text-rightoverflow-hidden"/>
          <w:rFonts w:ascii="Calibri" w:hAnsi="Calibri" w:cs="Calibri"/>
          <w:sz w:val="22"/>
          <w:szCs w:val="22"/>
        </w:rPr>
        <w:t xml:space="preserve"> 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>2028</w:t>
      </w:r>
      <w:r w:rsidR="00701D47">
        <w:rPr>
          <w:rStyle w:val="fs14fw4text-rightoverflow-hidden"/>
          <w:rFonts w:ascii="Calibri" w:hAnsi="Calibri" w:cs="Calibri"/>
          <w:sz w:val="22"/>
          <w:szCs w:val="22"/>
        </w:rPr>
        <w:t xml:space="preserve"> </w:t>
      </w:r>
    </w:p>
    <w:p w14:paraId="3EECC612" w14:textId="286BC5D7" w:rsidR="006D2E97" w:rsidRDefault="00000000" w:rsidP="006D2E97">
      <w:pPr>
        <w:tabs>
          <w:tab w:val="right" w:pos="10800"/>
        </w:tabs>
        <w:spacing w:line="40" w:lineRule="atLeast"/>
        <w:rPr>
          <w:rFonts w:ascii="Calibri" w:hAnsi="Calibri" w:cs="Calibri"/>
          <w:sz w:val="22"/>
          <w:szCs w:val="22"/>
        </w:rPr>
      </w:pPr>
      <w:r w:rsidRPr="0070143A">
        <w:rPr>
          <w:rStyle w:val="fs14fw4fsioverflow-hidden"/>
          <w:rFonts w:ascii="Calibri" w:hAnsi="Calibri" w:cs="Calibri"/>
          <w:i/>
          <w:iCs/>
          <w:sz w:val="22"/>
          <w:szCs w:val="22"/>
        </w:rPr>
        <w:t>Brigham Young University - Idaho</w:t>
      </w:r>
      <w:r w:rsidRPr="0070143A">
        <w:rPr>
          <w:rStyle w:val="fs14fw4"/>
          <w:rFonts w:ascii="Calibri" w:hAnsi="Calibri" w:cs="Calibri"/>
          <w:i/>
          <w:iCs/>
          <w:sz w:val="22"/>
          <w:szCs w:val="22"/>
        </w:rPr>
        <w:tab/>
      </w:r>
      <w:r w:rsidRPr="0070143A">
        <w:rPr>
          <w:rStyle w:val="fs14fw4overflow-hidden"/>
          <w:rFonts w:ascii="Calibri" w:hAnsi="Calibri" w:cs="Calibri"/>
          <w:sz w:val="22"/>
          <w:szCs w:val="22"/>
        </w:rPr>
        <w:t>Rexburg, ID</w:t>
      </w:r>
    </w:p>
    <w:p w14:paraId="1C776E8B" w14:textId="0305B45B" w:rsidR="006D2E97" w:rsidRPr="00967C31" w:rsidRDefault="00907C42" w:rsidP="006D2E97">
      <w:pPr>
        <w:numPr>
          <w:ilvl w:val="0"/>
          <w:numId w:val="2"/>
        </w:numPr>
        <w:spacing w:line="40" w:lineRule="atLeast"/>
        <w:ind w:hanging="40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Overall </w:t>
      </w:r>
      <w:r w:rsidR="006D2E97" w:rsidRPr="00967C31">
        <w:rPr>
          <w:rFonts w:ascii="Calibri" w:hAnsi="Calibri" w:cs="Calibri"/>
          <w:sz w:val="22"/>
          <w:szCs w:val="22"/>
        </w:rPr>
        <w:t xml:space="preserve">GPA:  </w:t>
      </w:r>
      <w:r w:rsidR="00BF6C64">
        <w:rPr>
          <w:rFonts w:ascii="Calibri" w:hAnsi="Calibri" w:cs="Calibri"/>
          <w:sz w:val="22"/>
          <w:szCs w:val="22"/>
        </w:rPr>
        <w:t>3.9</w:t>
      </w:r>
      <w:r w:rsidR="008D4AF7">
        <w:rPr>
          <w:rFonts w:ascii="Calibri" w:hAnsi="Calibri" w:cs="Calibri"/>
          <w:sz w:val="22"/>
          <w:szCs w:val="22"/>
        </w:rPr>
        <w:t>3</w:t>
      </w:r>
    </w:p>
    <w:p w14:paraId="3CCC938E" w14:textId="2F1A9ADC" w:rsidR="00C832B1" w:rsidRPr="00C832B1" w:rsidRDefault="00572FD1" w:rsidP="00C832B1">
      <w:pPr>
        <w:numPr>
          <w:ilvl w:val="0"/>
          <w:numId w:val="2"/>
        </w:numPr>
        <w:spacing w:line="40" w:lineRule="atLeast"/>
        <w:ind w:hanging="403"/>
        <w:rPr>
          <w:rFonts w:ascii="Calibri" w:hAnsi="Calibri" w:cs="Calibri"/>
          <w:sz w:val="22"/>
          <w:szCs w:val="22"/>
        </w:rPr>
      </w:pPr>
      <w:r w:rsidRPr="0070143A">
        <w:rPr>
          <w:rFonts w:ascii="Calibri" w:hAnsi="Calibri" w:cs="Calibri"/>
          <w:sz w:val="22"/>
          <w:szCs w:val="22"/>
        </w:rPr>
        <w:t>Relevant Courses: Databases (</w:t>
      </w:r>
      <w:r w:rsidRPr="0046067B">
        <w:rPr>
          <w:rFonts w:ascii="Calibri" w:hAnsi="Calibri" w:cs="Calibri"/>
          <w:b/>
          <w:bCs/>
          <w:sz w:val="22"/>
          <w:szCs w:val="22"/>
        </w:rPr>
        <w:t>SQL</w:t>
      </w:r>
      <w:r w:rsidRPr="0070143A">
        <w:rPr>
          <w:rFonts w:ascii="Calibri" w:hAnsi="Calibri" w:cs="Calibri"/>
          <w:sz w:val="22"/>
          <w:szCs w:val="22"/>
        </w:rPr>
        <w:t>), Spreadsheet Analysis (</w:t>
      </w:r>
      <w:r w:rsidRPr="0046067B">
        <w:rPr>
          <w:rFonts w:ascii="Calibri" w:hAnsi="Calibri" w:cs="Calibri"/>
          <w:b/>
          <w:bCs/>
          <w:sz w:val="22"/>
          <w:szCs w:val="22"/>
        </w:rPr>
        <w:t>Excel</w:t>
      </w:r>
      <w:r w:rsidRPr="0070143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, &amp; </w:t>
      </w:r>
      <w:r w:rsidR="0055159A">
        <w:rPr>
          <w:rFonts w:ascii="Calibri" w:hAnsi="Calibri" w:cs="Calibri"/>
          <w:sz w:val="22"/>
          <w:szCs w:val="22"/>
        </w:rPr>
        <w:t>Business Analytics</w:t>
      </w:r>
      <w:r w:rsidRPr="0070143A">
        <w:rPr>
          <w:rFonts w:ascii="Calibri" w:hAnsi="Calibri" w:cs="Calibri"/>
          <w:sz w:val="22"/>
          <w:szCs w:val="22"/>
        </w:rPr>
        <w:t xml:space="preserve"> (</w:t>
      </w:r>
      <w:r w:rsidR="0055159A">
        <w:rPr>
          <w:rFonts w:ascii="Calibri" w:hAnsi="Calibri" w:cs="Calibri"/>
          <w:b/>
          <w:bCs/>
          <w:sz w:val="22"/>
          <w:szCs w:val="22"/>
        </w:rPr>
        <w:t>Power BI</w:t>
      </w:r>
      <w:r w:rsidRPr="0070143A">
        <w:rPr>
          <w:rFonts w:ascii="Calibri" w:hAnsi="Calibri" w:cs="Calibri"/>
          <w:sz w:val="22"/>
          <w:szCs w:val="22"/>
        </w:rPr>
        <w:t>)</w:t>
      </w:r>
      <w:r w:rsidR="00394204">
        <w:rPr>
          <w:rFonts w:ascii="Calibri" w:hAnsi="Calibri" w:cs="Calibri"/>
          <w:sz w:val="22"/>
          <w:szCs w:val="22"/>
        </w:rPr>
        <w:t>.</w:t>
      </w:r>
    </w:p>
    <w:p w14:paraId="77D122DB" w14:textId="77777777" w:rsidR="00462826" w:rsidRPr="00C73BB9" w:rsidRDefault="00462826" w:rsidP="00462826">
      <w:pPr>
        <w:spacing w:line="40" w:lineRule="atLeast"/>
        <w:rPr>
          <w:rFonts w:ascii="Calibri" w:hAnsi="Calibri" w:cs="Calibri"/>
          <w:sz w:val="12"/>
          <w:szCs w:val="12"/>
        </w:rPr>
      </w:pPr>
    </w:p>
    <w:p w14:paraId="511A506F" w14:textId="3C371975" w:rsidR="006D2E97" w:rsidRDefault="006D2E97" w:rsidP="006D2E97">
      <w:pPr>
        <w:spacing w:line="40" w:lineRule="atLeast"/>
        <w:rPr>
          <w:rFonts w:ascii="Calibri" w:hAnsi="Calibri" w:cs="Calibri"/>
          <w:b/>
          <w:bCs/>
          <w:color w:val="002060"/>
          <w:sz w:val="32"/>
          <w:szCs w:val="32"/>
        </w:rPr>
      </w:pPr>
      <w:r w:rsidRPr="0070143A">
        <w:rPr>
          <w:rFonts w:ascii="Calibri" w:hAnsi="Calibri" w:cs="Calibri"/>
          <w:b/>
          <w:bCs/>
          <w:color w:val="002060"/>
          <w:sz w:val="32"/>
          <w:szCs w:val="32"/>
        </w:rPr>
        <w:t>WORK EXPERIENCE</w:t>
      </w:r>
    </w:p>
    <w:p w14:paraId="7C11A08D" w14:textId="2EB4EC0C" w:rsidR="00B37D04" w:rsidRPr="0070143A" w:rsidRDefault="00B37D04" w:rsidP="00B37D04">
      <w:pPr>
        <w:tabs>
          <w:tab w:val="right" w:pos="10800"/>
        </w:tabs>
        <w:spacing w:line="40" w:lineRule="atLeast"/>
        <w:rPr>
          <w:rStyle w:val="fs14fw4text-right"/>
          <w:rFonts w:ascii="Calibri" w:hAnsi="Calibri" w:cs="Calibri"/>
          <w:sz w:val="22"/>
          <w:szCs w:val="22"/>
        </w:rPr>
      </w:pP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SQL Teaching Assistant – Part Time</w:t>
      </w:r>
      <w:r w:rsidRPr="0070143A">
        <w:rPr>
          <w:rStyle w:val="fs14fw4text-right"/>
          <w:rFonts w:ascii="Calibri" w:hAnsi="Calibri" w:cs="Calibri"/>
          <w:sz w:val="22"/>
          <w:szCs w:val="22"/>
        </w:rPr>
        <w:tab/>
      </w:r>
      <w:r>
        <w:rPr>
          <w:rStyle w:val="fs14fw4text-right"/>
          <w:rFonts w:ascii="Calibri" w:hAnsi="Calibri" w:cs="Calibri"/>
          <w:sz w:val="22"/>
          <w:szCs w:val="22"/>
        </w:rPr>
        <w:t xml:space="preserve">Apr 2025 </w:t>
      </w:r>
      <w:r w:rsidR="00A5748B">
        <w:rPr>
          <w:rStyle w:val="fs14fw4text-right"/>
          <w:rFonts w:ascii="Calibri" w:hAnsi="Calibri" w:cs="Calibri"/>
          <w:sz w:val="22"/>
          <w:szCs w:val="22"/>
        </w:rPr>
        <w:t>–</w:t>
      </w:r>
      <w:r>
        <w:rPr>
          <w:rStyle w:val="fs14fw4text-right"/>
          <w:rFonts w:ascii="Calibri" w:hAnsi="Calibri" w:cs="Calibri"/>
          <w:sz w:val="22"/>
          <w:szCs w:val="22"/>
        </w:rPr>
        <w:t xml:space="preserve"> </w:t>
      </w:r>
      <w:r>
        <w:rPr>
          <w:rStyle w:val="fs14fw4text-rightoverflow-hidden"/>
          <w:rFonts w:ascii="Calibri" w:hAnsi="Calibri" w:cs="Calibri"/>
          <w:sz w:val="22"/>
          <w:szCs w:val="22"/>
        </w:rPr>
        <w:t>Present</w:t>
      </w:r>
    </w:p>
    <w:p w14:paraId="4B494339" w14:textId="77777777" w:rsidR="00B37D04" w:rsidRDefault="00B37D04" w:rsidP="00B37D04">
      <w:pPr>
        <w:tabs>
          <w:tab w:val="right" w:pos="10785"/>
        </w:tabs>
        <w:spacing w:line="40" w:lineRule="atLeast"/>
        <w:rPr>
          <w:rStyle w:val="fs14fw4fsioverflow-hidden"/>
          <w:rFonts w:ascii="Calibri" w:hAnsi="Calibri" w:cs="Calibri"/>
          <w:i/>
          <w:iCs/>
          <w:sz w:val="22"/>
          <w:szCs w:val="22"/>
        </w:rPr>
      </w:pPr>
      <w:r>
        <w:rPr>
          <w:rStyle w:val="fs14fw4fsioverflow-hidden"/>
          <w:rFonts w:ascii="Calibri" w:hAnsi="Calibri" w:cs="Calibri"/>
          <w:i/>
          <w:iCs/>
          <w:sz w:val="22"/>
          <w:szCs w:val="22"/>
        </w:rPr>
        <w:t>Brigham Young University – Idaho</w:t>
      </w:r>
      <w:r>
        <w:rPr>
          <w:rStyle w:val="fs14fw4fsioverflow-hidden"/>
          <w:rFonts w:ascii="Calibri" w:hAnsi="Calibri" w:cs="Calibri"/>
          <w:i/>
          <w:iCs/>
          <w:sz w:val="22"/>
          <w:szCs w:val="22"/>
        </w:rPr>
        <w:tab/>
      </w:r>
      <w:r w:rsidRPr="0070143A">
        <w:rPr>
          <w:rStyle w:val="fs14fw4overflow-hidden"/>
          <w:rFonts w:ascii="Calibri" w:hAnsi="Calibri" w:cs="Calibri"/>
          <w:sz w:val="22"/>
          <w:szCs w:val="22"/>
        </w:rPr>
        <w:t>Rexburg, ID</w:t>
      </w:r>
    </w:p>
    <w:p w14:paraId="54A4C13D" w14:textId="77777777" w:rsidR="00B37D04" w:rsidRPr="00931733" w:rsidRDefault="00B37D04" w:rsidP="00B37D04">
      <w:pPr>
        <w:tabs>
          <w:tab w:val="right" w:pos="10800"/>
        </w:tabs>
        <w:spacing w:line="40" w:lineRule="atLeast"/>
        <w:rPr>
          <w:rStyle w:val="fs14fw4"/>
          <w:rFonts w:ascii="Calibri" w:hAnsi="Calibri" w:cs="Calibri"/>
          <w:i/>
          <w:iCs/>
          <w:color w:val="7F7F7F" w:themeColor="text1" w:themeTint="80"/>
          <w:sz w:val="22"/>
          <w:szCs w:val="22"/>
        </w:rPr>
      </w:pPr>
      <w:r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>Provides</w:t>
      </w:r>
      <w:r w:rsidRPr="009A3393"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 xml:space="preserve"> database querying, data manipulation, and analysis techniques through hands-on support and tutoring</w:t>
      </w:r>
      <w:r w:rsidRPr="00931733"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>.</w:t>
      </w:r>
    </w:p>
    <w:p w14:paraId="4FFD997C" w14:textId="0E889A34" w:rsidR="00B37D04" w:rsidRPr="000164D8" w:rsidRDefault="00B37D04" w:rsidP="00B37D04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 w:rsidRPr="00BC6307">
        <w:rPr>
          <w:rFonts w:ascii="Calibri" w:hAnsi="Calibri" w:cs="Calibri"/>
          <w:sz w:val="22"/>
          <w:szCs w:val="22"/>
        </w:rPr>
        <w:t>Instruct</w:t>
      </w:r>
      <w:r w:rsidR="00B22966">
        <w:rPr>
          <w:rFonts w:ascii="Calibri" w:hAnsi="Calibri" w:cs="Calibri"/>
          <w:sz w:val="22"/>
          <w:szCs w:val="22"/>
        </w:rPr>
        <w:t>ed</w:t>
      </w:r>
      <w:r w:rsidRPr="00BC6307">
        <w:rPr>
          <w:rFonts w:ascii="Calibri" w:hAnsi="Calibri" w:cs="Calibri"/>
          <w:sz w:val="22"/>
          <w:szCs w:val="22"/>
        </w:rPr>
        <w:t xml:space="preserve"> 15+ students in SQL through in-class sessions, covering key topics such as JOINs, REGEXPs, CASE statements, window functions, aggregate functions, and subqueries, resulting in improved comprehensio</w:t>
      </w:r>
      <w:r>
        <w:rPr>
          <w:rFonts w:ascii="Calibri" w:hAnsi="Calibri" w:cs="Calibri"/>
          <w:sz w:val="22"/>
          <w:szCs w:val="22"/>
        </w:rPr>
        <w:t>n.</w:t>
      </w:r>
    </w:p>
    <w:p w14:paraId="4EF614BF" w14:textId="3871609E" w:rsidR="00B37D04" w:rsidRPr="00907C42" w:rsidRDefault="00B22966" w:rsidP="00B37D04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 w:rsidRPr="00B22966">
        <w:rPr>
          <w:rFonts w:ascii="Calibri" w:hAnsi="Calibri" w:cs="Calibri"/>
          <w:sz w:val="22"/>
          <w:szCs w:val="22"/>
        </w:rPr>
        <w:t>Redesigned</w:t>
      </w:r>
      <w:r w:rsidR="00C73BB9">
        <w:rPr>
          <w:rFonts w:ascii="Calibri" w:hAnsi="Calibri" w:cs="Calibri"/>
          <w:sz w:val="22"/>
          <w:szCs w:val="22"/>
        </w:rPr>
        <w:t xml:space="preserve"> 4</w:t>
      </w:r>
      <w:r w:rsidRPr="00B22966">
        <w:rPr>
          <w:rFonts w:ascii="Calibri" w:hAnsi="Calibri" w:cs="Calibri"/>
          <w:sz w:val="22"/>
          <w:szCs w:val="22"/>
        </w:rPr>
        <w:t xml:space="preserve"> exams to better align with course objectives and emphasize real-world SQL application scenarios.</w:t>
      </w:r>
    </w:p>
    <w:p w14:paraId="39BF544B" w14:textId="77777777" w:rsidR="00B37D04" w:rsidRPr="00B37D04" w:rsidRDefault="00B37D04" w:rsidP="006D2E97">
      <w:pPr>
        <w:spacing w:line="40" w:lineRule="atLeast"/>
        <w:rPr>
          <w:rFonts w:ascii="Calibri" w:hAnsi="Calibri" w:cs="Calibri"/>
          <w:b/>
          <w:bCs/>
          <w:color w:val="002060"/>
          <w:sz w:val="4"/>
          <w:szCs w:val="4"/>
        </w:rPr>
      </w:pPr>
    </w:p>
    <w:p w14:paraId="798C8352" w14:textId="1309EF85" w:rsidR="006D2E97" w:rsidRPr="0070143A" w:rsidRDefault="006D2E97" w:rsidP="006D2E97">
      <w:pPr>
        <w:tabs>
          <w:tab w:val="right" w:pos="10800"/>
        </w:tabs>
        <w:spacing w:line="40" w:lineRule="atLeast"/>
        <w:rPr>
          <w:rStyle w:val="fs14fw4text-right"/>
          <w:rFonts w:ascii="Calibri" w:hAnsi="Calibri" w:cs="Calibri"/>
          <w:sz w:val="22"/>
          <w:szCs w:val="22"/>
        </w:rPr>
      </w:pP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 xml:space="preserve">Career </w:t>
      </w:r>
      <w:r w:rsidR="00931733"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Success</w:t>
      </w: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 xml:space="preserve"> Mentor</w:t>
      </w:r>
      <w:r w:rsidR="00804717"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 xml:space="preserve"> – Part time</w:t>
      </w:r>
      <w:r w:rsidRPr="0070143A">
        <w:rPr>
          <w:rStyle w:val="fs14fw4text-right"/>
          <w:rFonts w:ascii="Calibri" w:hAnsi="Calibri" w:cs="Calibri"/>
          <w:sz w:val="22"/>
          <w:szCs w:val="22"/>
        </w:rPr>
        <w:tab/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Jan 2025 </w:t>
      </w:r>
      <w:r w:rsidR="00A5748B">
        <w:rPr>
          <w:rStyle w:val="fs14fw4text-rightoverflow-hidden"/>
          <w:rFonts w:ascii="Calibri" w:hAnsi="Calibri" w:cs="Calibri"/>
          <w:sz w:val="22"/>
          <w:szCs w:val="22"/>
        </w:rPr>
        <w:t xml:space="preserve">– 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>Present</w:t>
      </w:r>
    </w:p>
    <w:p w14:paraId="3A75D327" w14:textId="1FD6A14F" w:rsidR="00057631" w:rsidRDefault="006D2E97" w:rsidP="00804717">
      <w:pPr>
        <w:tabs>
          <w:tab w:val="right" w:pos="10785"/>
        </w:tabs>
        <w:spacing w:line="40" w:lineRule="atLeast"/>
        <w:rPr>
          <w:rStyle w:val="fs14fw4fsioverflow-hidden"/>
          <w:rFonts w:ascii="Calibri" w:hAnsi="Calibri" w:cs="Calibri"/>
          <w:i/>
          <w:iCs/>
          <w:sz w:val="22"/>
          <w:szCs w:val="22"/>
        </w:rPr>
      </w:pPr>
      <w:r w:rsidRPr="0070143A">
        <w:rPr>
          <w:rStyle w:val="fs14fw4fsioverflow-hidden"/>
          <w:rFonts w:ascii="Calibri" w:hAnsi="Calibri" w:cs="Calibri"/>
          <w:i/>
          <w:iCs/>
          <w:sz w:val="22"/>
          <w:szCs w:val="22"/>
        </w:rPr>
        <w:t xml:space="preserve">Brigham Young University </w:t>
      </w:r>
      <w:r w:rsidR="00057631">
        <w:rPr>
          <w:rStyle w:val="fs14fw4fsioverflow-hidden"/>
          <w:rFonts w:ascii="Calibri" w:hAnsi="Calibri" w:cs="Calibri"/>
          <w:i/>
          <w:iCs/>
          <w:sz w:val="22"/>
          <w:szCs w:val="22"/>
        </w:rPr>
        <w:t>–</w:t>
      </w:r>
      <w:r w:rsidRPr="0070143A">
        <w:rPr>
          <w:rStyle w:val="fs14fw4fsioverflow-hidden"/>
          <w:rFonts w:ascii="Calibri" w:hAnsi="Calibri" w:cs="Calibri"/>
          <w:i/>
          <w:iCs/>
          <w:sz w:val="22"/>
          <w:szCs w:val="22"/>
        </w:rPr>
        <w:t xml:space="preserve"> Idaho</w:t>
      </w:r>
      <w:r w:rsidR="00804717">
        <w:rPr>
          <w:rStyle w:val="fs14fw4fsioverflow-hidden"/>
          <w:rFonts w:ascii="Calibri" w:hAnsi="Calibri" w:cs="Calibri"/>
          <w:i/>
          <w:iCs/>
          <w:sz w:val="22"/>
          <w:szCs w:val="22"/>
        </w:rPr>
        <w:tab/>
      </w:r>
      <w:r w:rsidR="00804717" w:rsidRPr="0070143A">
        <w:rPr>
          <w:rStyle w:val="fs14fw4overflow-hidden"/>
          <w:rFonts w:ascii="Calibri" w:hAnsi="Calibri" w:cs="Calibri"/>
          <w:sz w:val="22"/>
          <w:szCs w:val="22"/>
        </w:rPr>
        <w:t>Rexburg, ID</w:t>
      </w:r>
    </w:p>
    <w:p w14:paraId="1E96C831" w14:textId="53CDCD01" w:rsidR="006D2E97" w:rsidRPr="00931733" w:rsidRDefault="00804717" w:rsidP="006D2E97">
      <w:pPr>
        <w:tabs>
          <w:tab w:val="right" w:pos="10800"/>
        </w:tabs>
        <w:spacing w:line="40" w:lineRule="atLeast"/>
        <w:rPr>
          <w:rStyle w:val="fs14fw4"/>
          <w:rFonts w:ascii="Calibri" w:hAnsi="Calibri" w:cs="Calibri"/>
          <w:i/>
          <w:iCs/>
          <w:color w:val="7F7F7F" w:themeColor="text1" w:themeTint="80"/>
          <w:sz w:val="22"/>
          <w:szCs w:val="22"/>
        </w:rPr>
      </w:pPr>
      <w:r w:rsidRPr="00931733"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>Provides career support services, resume reviews, and job search assistance to thousands of students worldwide.</w:t>
      </w:r>
      <w:r w:rsidR="006D2E97" w:rsidRPr="00931733">
        <w:rPr>
          <w:rStyle w:val="fs14fw4"/>
          <w:rFonts w:ascii="Calibri" w:hAnsi="Calibri" w:cs="Calibri"/>
          <w:i/>
          <w:iCs/>
          <w:color w:val="7F7F7F" w:themeColor="text1" w:themeTint="80"/>
          <w:sz w:val="22"/>
          <w:szCs w:val="22"/>
        </w:rPr>
        <w:tab/>
      </w:r>
    </w:p>
    <w:p w14:paraId="695E0E33" w14:textId="753EDE42" w:rsidR="00967C31" w:rsidRPr="000164D8" w:rsidRDefault="00706434" w:rsidP="00967C31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 w:rsidRPr="00706434">
        <w:rPr>
          <w:rFonts w:ascii="Calibri" w:hAnsi="Calibri" w:cs="Calibri"/>
          <w:sz w:val="22"/>
          <w:szCs w:val="22"/>
        </w:rPr>
        <w:t xml:space="preserve">Achieved </w:t>
      </w:r>
      <w:r w:rsidR="006D7D41">
        <w:rPr>
          <w:rFonts w:ascii="Calibri" w:hAnsi="Calibri" w:cs="Calibri"/>
          <w:sz w:val="22"/>
          <w:szCs w:val="22"/>
        </w:rPr>
        <w:t>98.1</w:t>
      </w:r>
      <w:r w:rsidRPr="00706434">
        <w:rPr>
          <w:rFonts w:ascii="Calibri" w:hAnsi="Calibri" w:cs="Calibri"/>
          <w:sz w:val="22"/>
          <w:szCs w:val="22"/>
        </w:rPr>
        <w:t>%</w:t>
      </w:r>
      <w:r w:rsidR="00D04D71">
        <w:rPr>
          <w:rFonts w:ascii="Calibri" w:hAnsi="Calibri" w:cs="Calibri"/>
          <w:sz w:val="22"/>
          <w:szCs w:val="22"/>
        </w:rPr>
        <w:t xml:space="preserve"> average</w:t>
      </w:r>
      <w:r w:rsidRPr="00706434">
        <w:rPr>
          <w:rFonts w:ascii="Calibri" w:hAnsi="Calibri" w:cs="Calibri"/>
          <w:sz w:val="22"/>
          <w:szCs w:val="22"/>
        </w:rPr>
        <w:t xml:space="preserve"> customer satisfaction rating in post-appointment surveys by proactively identifying client needs, delivering tailored solutions, and communicating clear</w:t>
      </w:r>
      <w:r w:rsidR="00595002">
        <w:rPr>
          <w:rFonts w:ascii="Calibri" w:hAnsi="Calibri" w:cs="Calibri"/>
          <w:sz w:val="22"/>
          <w:szCs w:val="22"/>
        </w:rPr>
        <w:t xml:space="preserve"> insights</w:t>
      </w:r>
      <w:r w:rsidRPr="00706434">
        <w:rPr>
          <w:rFonts w:ascii="Calibri" w:hAnsi="Calibri" w:cs="Calibri"/>
          <w:sz w:val="22"/>
          <w:szCs w:val="22"/>
        </w:rPr>
        <w:t xml:space="preserve"> to support decision-making.</w:t>
      </w:r>
    </w:p>
    <w:p w14:paraId="1CE98018" w14:textId="2E7FA404" w:rsidR="00776F92" w:rsidRDefault="00BE3530" w:rsidP="00776F92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bookmarkStart w:id="0" w:name="_Hlk195003292"/>
      <w:r w:rsidRPr="00595002">
        <w:rPr>
          <w:rFonts w:ascii="Calibri" w:hAnsi="Calibri" w:cs="Calibri"/>
          <w:sz w:val="22"/>
          <w:szCs w:val="22"/>
        </w:rPr>
        <w:t>Mentored</w:t>
      </w:r>
      <w:r w:rsidR="00595002">
        <w:rPr>
          <w:rFonts w:ascii="Calibri" w:hAnsi="Calibri" w:cs="Calibri"/>
          <w:sz w:val="22"/>
          <w:szCs w:val="22"/>
        </w:rPr>
        <w:t xml:space="preserve"> </w:t>
      </w:r>
      <w:r w:rsidR="00692414" w:rsidRPr="00595002">
        <w:rPr>
          <w:rFonts w:ascii="Calibri" w:hAnsi="Calibri" w:cs="Calibri"/>
          <w:sz w:val="22"/>
          <w:szCs w:val="22"/>
        </w:rPr>
        <w:t>1</w:t>
      </w:r>
      <w:r w:rsidR="0004044A">
        <w:rPr>
          <w:rFonts w:ascii="Calibri" w:hAnsi="Calibri" w:cs="Calibri"/>
          <w:sz w:val="22"/>
          <w:szCs w:val="22"/>
        </w:rPr>
        <w:t>5</w:t>
      </w:r>
      <w:r w:rsidR="00A13558">
        <w:rPr>
          <w:rFonts w:ascii="Calibri" w:hAnsi="Calibri" w:cs="Calibri"/>
          <w:sz w:val="22"/>
          <w:szCs w:val="22"/>
        </w:rPr>
        <w:t>0+</w:t>
      </w:r>
      <w:r w:rsidR="006D2E97" w:rsidRPr="00595002">
        <w:rPr>
          <w:rFonts w:ascii="Calibri" w:hAnsi="Calibri" w:cs="Calibri"/>
          <w:sz w:val="22"/>
          <w:szCs w:val="22"/>
        </w:rPr>
        <w:t xml:space="preserve"> students</w:t>
      </w:r>
      <w:r w:rsidRPr="00595002">
        <w:rPr>
          <w:rFonts w:ascii="Calibri" w:hAnsi="Calibri" w:cs="Calibri"/>
          <w:sz w:val="22"/>
          <w:szCs w:val="22"/>
        </w:rPr>
        <w:t xml:space="preserve"> </w:t>
      </w:r>
      <w:r w:rsidR="00595002" w:rsidRPr="00595002">
        <w:rPr>
          <w:rFonts w:ascii="Calibri" w:hAnsi="Calibri" w:cs="Calibri"/>
          <w:sz w:val="22"/>
          <w:szCs w:val="22"/>
        </w:rPr>
        <w:t xml:space="preserve">by </w:t>
      </w:r>
      <w:r w:rsidR="00595002">
        <w:rPr>
          <w:rFonts w:ascii="Calibri" w:hAnsi="Calibri" w:cs="Calibri"/>
          <w:sz w:val="22"/>
          <w:szCs w:val="22"/>
        </w:rPr>
        <w:t xml:space="preserve">leading </w:t>
      </w:r>
      <w:r w:rsidR="00595002" w:rsidRPr="00595002">
        <w:rPr>
          <w:rFonts w:ascii="Calibri" w:hAnsi="Calibri" w:cs="Calibri"/>
          <w:sz w:val="22"/>
          <w:szCs w:val="22"/>
        </w:rPr>
        <w:t xml:space="preserve">individualized mentorship sessions and tailoring support strategies </w:t>
      </w:r>
      <w:r w:rsidR="00AA046A">
        <w:rPr>
          <w:rFonts w:ascii="Calibri" w:hAnsi="Calibri" w:cs="Calibri"/>
          <w:sz w:val="22"/>
          <w:szCs w:val="22"/>
        </w:rPr>
        <w:t>for</w:t>
      </w:r>
      <w:r w:rsidR="00595002" w:rsidRPr="00595002">
        <w:rPr>
          <w:rFonts w:ascii="Calibri" w:hAnsi="Calibri" w:cs="Calibri"/>
          <w:sz w:val="22"/>
          <w:szCs w:val="22"/>
        </w:rPr>
        <w:t xml:space="preserve"> individual goals, c</w:t>
      </w:r>
      <w:r w:rsidR="00595002">
        <w:rPr>
          <w:rFonts w:ascii="Calibri" w:hAnsi="Calibri" w:cs="Calibri"/>
          <w:sz w:val="22"/>
          <w:szCs w:val="22"/>
        </w:rPr>
        <w:t xml:space="preserve">reating </w:t>
      </w:r>
      <w:r w:rsidR="00595002" w:rsidRPr="00595002">
        <w:rPr>
          <w:rFonts w:ascii="Calibri" w:hAnsi="Calibri" w:cs="Calibri"/>
          <w:sz w:val="22"/>
          <w:szCs w:val="22"/>
        </w:rPr>
        <w:t>actionable steps toward internships</w:t>
      </w:r>
      <w:r w:rsidR="00595002">
        <w:rPr>
          <w:rFonts w:ascii="Calibri" w:hAnsi="Calibri" w:cs="Calibri"/>
          <w:sz w:val="22"/>
          <w:szCs w:val="22"/>
        </w:rPr>
        <w:t xml:space="preserve"> and job opportunities.</w:t>
      </w:r>
    </w:p>
    <w:bookmarkEnd w:id="0"/>
    <w:p w14:paraId="2DD4F853" w14:textId="77777777" w:rsidR="00057631" w:rsidRPr="00057631" w:rsidRDefault="00057631" w:rsidP="00057631">
      <w:pPr>
        <w:spacing w:line="40" w:lineRule="atLeast"/>
        <w:rPr>
          <w:rFonts w:ascii="Calibri" w:hAnsi="Calibri" w:cs="Calibri"/>
          <w:sz w:val="4"/>
          <w:szCs w:val="4"/>
        </w:rPr>
      </w:pPr>
    </w:p>
    <w:p w14:paraId="1B607A27" w14:textId="7BCF5522" w:rsidR="00057631" w:rsidRPr="0070143A" w:rsidRDefault="00057631" w:rsidP="00057631">
      <w:pPr>
        <w:tabs>
          <w:tab w:val="right" w:pos="10800"/>
        </w:tabs>
        <w:spacing w:line="40" w:lineRule="atLeast"/>
        <w:rPr>
          <w:rStyle w:val="fs14fw4text-right"/>
          <w:rFonts w:ascii="Calibri" w:hAnsi="Calibri" w:cs="Calibri"/>
          <w:sz w:val="22"/>
          <w:szCs w:val="22"/>
        </w:rPr>
      </w:pP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Polaris – Intern</w:t>
      </w:r>
      <w:r w:rsidRPr="0070143A">
        <w:rPr>
          <w:rStyle w:val="fs14fw4text-right"/>
          <w:rFonts w:ascii="Calibri" w:hAnsi="Calibri" w:cs="Calibri"/>
          <w:sz w:val="22"/>
          <w:szCs w:val="22"/>
        </w:rPr>
        <w:tab/>
      </w:r>
      <w:r w:rsidR="00C9156C">
        <w:rPr>
          <w:rStyle w:val="fs14fw4text-right"/>
          <w:rFonts w:ascii="Calibri" w:hAnsi="Calibri" w:cs="Calibri"/>
          <w:sz w:val="22"/>
          <w:szCs w:val="22"/>
        </w:rPr>
        <w:t xml:space="preserve">Apr 2024 </w:t>
      </w:r>
      <w:r w:rsidR="00A5748B">
        <w:rPr>
          <w:rStyle w:val="fs14fw4text-right"/>
          <w:rFonts w:ascii="Calibri" w:hAnsi="Calibri" w:cs="Calibri"/>
          <w:sz w:val="22"/>
          <w:szCs w:val="22"/>
        </w:rPr>
        <w:t>–</w:t>
      </w:r>
      <w:r w:rsidR="00C9156C">
        <w:rPr>
          <w:rStyle w:val="fs14fw4text-right"/>
          <w:rFonts w:ascii="Calibri" w:hAnsi="Calibri" w:cs="Calibri"/>
          <w:sz w:val="22"/>
          <w:szCs w:val="22"/>
        </w:rPr>
        <w:t xml:space="preserve"> </w:t>
      </w:r>
      <w:r w:rsidR="00C9156C">
        <w:rPr>
          <w:rStyle w:val="fs14fw4text-rightoverflow-hidden"/>
          <w:rFonts w:ascii="Calibri" w:hAnsi="Calibri" w:cs="Calibri"/>
          <w:sz w:val="22"/>
          <w:szCs w:val="22"/>
        </w:rPr>
        <w:t>Aug</w:t>
      </w:r>
      <w:r w:rsidR="00A5748B">
        <w:rPr>
          <w:rStyle w:val="fs14fw4text-rightoverflow-hidden"/>
          <w:rFonts w:ascii="Calibri" w:hAnsi="Calibri" w:cs="Calibri"/>
          <w:sz w:val="22"/>
          <w:szCs w:val="22"/>
        </w:rPr>
        <w:t xml:space="preserve"> </w:t>
      </w:r>
      <w:r w:rsidR="00C9156C">
        <w:rPr>
          <w:rStyle w:val="fs14fw4text-rightoverflow-hidden"/>
          <w:rFonts w:ascii="Calibri" w:hAnsi="Calibri" w:cs="Calibri"/>
          <w:sz w:val="22"/>
          <w:szCs w:val="22"/>
        </w:rPr>
        <w:t>2024</w:t>
      </w:r>
    </w:p>
    <w:p w14:paraId="14425B8D" w14:textId="390A6A2B" w:rsidR="00057631" w:rsidRDefault="00057631" w:rsidP="00057631">
      <w:pPr>
        <w:tabs>
          <w:tab w:val="right" w:pos="10785"/>
        </w:tabs>
        <w:spacing w:line="40" w:lineRule="atLeast"/>
        <w:rPr>
          <w:rStyle w:val="fs14fw4fsioverflow-hidden"/>
          <w:rFonts w:ascii="Calibri" w:hAnsi="Calibri" w:cs="Calibri"/>
          <w:i/>
          <w:iCs/>
          <w:sz w:val="22"/>
          <w:szCs w:val="22"/>
        </w:rPr>
      </w:pPr>
      <w:r>
        <w:rPr>
          <w:rStyle w:val="fs14fw4fsioverflow-hidden"/>
          <w:rFonts w:ascii="Calibri" w:hAnsi="Calibri" w:cs="Calibri"/>
          <w:i/>
          <w:iCs/>
          <w:sz w:val="22"/>
          <w:szCs w:val="22"/>
        </w:rPr>
        <w:t>Polaris Inc.</w:t>
      </w:r>
      <w:r>
        <w:rPr>
          <w:rStyle w:val="fs14fw4fsioverflow-hidden"/>
          <w:rFonts w:ascii="Calibri" w:hAnsi="Calibri" w:cs="Calibri"/>
          <w:i/>
          <w:iCs/>
          <w:sz w:val="22"/>
          <w:szCs w:val="22"/>
        </w:rPr>
        <w:tab/>
      </w:r>
      <w:r w:rsidRPr="0070143A">
        <w:rPr>
          <w:rStyle w:val="fs14fw4overflow-hidden"/>
          <w:rFonts w:ascii="Calibri" w:hAnsi="Calibri" w:cs="Calibri"/>
          <w:sz w:val="22"/>
          <w:szCs w:val="22"/>
        </w:rPr>
        <w:t>Rexburg, ID</w:t>
      </w:r>
    </w:p>
    <w:p w14:paraId="5F3AF71E" w14:textId="4FDFE7C5" w:rsidR="00057631" w:rsidRPr="00931733" w:rsidRDefault="00026FEB" w:rsidP="00057631">
      <w:pPr>
        <w:tabs>
          <w:tab w:val="right" w:pos="10800"/>
        </w:tabs>
        <w:spacing w:line="40" w:lineRule="atLeast"/>
        <w:rPr>
          <w:rStyle w:val="fs14fw4"/>
          <w:rFonts w:ascii="Calibri" w:hAnsi="Calibri" w:cs="Calibri"/>
          <w:i/>
          <w:iCs/>
          <w:color w:val="7F7F7F" w:themeColor="text1" w:themeTint="80"/>
          <w:sz w:val="22"/>
          <w:szCs w:val="22"/>
        </w:rPr>
      </w:pPr>
      <w:r w:rsidRPr="00931733"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>G</w:t>
      </w:r>
      <w:r w:rsidR="00057631" w:rsidRPr="00931733">
        <w:rPr>
          <w:rFonts w:ascii="Calibri" w:hAnsi="Calibri" w:cs="Calibri"/>
          <w:i/>
          <w:iCs/>
          <w:color w:val="7F7F7F" w:themeColor="text1" w:themeTint="80"/>
          <w:sz w:val="22"/>
          <w:szCs w:val="22"/>
        </w:rPr>
        <w:t>lobal leader in powersports, known for innovation and performance. Chosen from a pool of 25+ candidates.</w:t>
      </w:r>
    </w:p>
    <w:p w14:paraId="09AEF86A" w14:textId="55A8C032" w:rsidR="00967C31" w:rsidRPr="000164D8" w:rsidRDefault="00967C31" w:rsidP="00967C31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 w:rsidRPr="00967C31">
        <w:rPr>
          <w:rFonts w:ascii="Calibri" w:hAnsi="Calibri" w:cs="Calibri"/>
          <w:sz w:val="22"/>
          <w:szCs w:val="22"/>
        </w:rPr>
        <w:t>Improved station</w:t>
      </w:r>
      <w:r w:rsidR="0041700D">
        <w:rPr>
          <w:rFonts w:ascii="Calibri" w:hAnsi="Calibri" w:cs="Calibri"/>
          <w:sz w:val="22"/>
          <w:szCs w:val="22"/>
        </w:rPr>
        <w:t xml:space="preserve"> time</w:t>
      </w:r>
      <w:r w:rsidRPr="00967C31">
        <w:rPr>
          <w:rFonts w:ascii="Calibri" w:hAnsi="Calibri" w:cs="Calibri"/>
          <w:sz w:val="22"/>
          <w:szCs w:val="22"/>
        </w:rPr>
        <w:t xml:space="preserve"> efficiency</w:t>
      </w:r>
      <w:r w:rsidR="0041700D">
        <w:rPr>
          <w:rFonts w:ascii="Calibri" w:hAnsi="Calibri" w:cs="Calibri"/>
          <w:sz w:val="22"/>
          <w:szCs w:val="22"/>
        </w:rPr>
        <w:t xml:space="preserve"> by</w:t>
      </w:r>
      <w:r w:rsidRPr="00967C31">
        <w:rPr>
          <w:rFonts w:ascii="Calibri" w:hAnsi="Calibri" w:cs="Calibri"/>
          <w:sz w:val="22"/>
          <w:szCs w:val="22"/>
        </w:rPr>
        <w:t xml:space="preserve"> over 16% </w:t>
      </w:r>
      <w:r w:rsidR="00402117">
        <w:rPr>
          <w:rFonts w:ascii="Calibri" w:hAnsi="Calibri" w:cs="Calibri"/>
          <w:sz w:val="22"/>
          <w:szCs w:val="22"/>
        </w:rPr>
        <w:t>by</w:t>
      </w:r>
      <w:r w:rsidR="00402117" w:rsidRPr="00967C31">
        <w:rPr>
          <w:rFonts w:ascii="Calibri" w:hAnsi="Calibri" w:cs="Calibri"/>
          <w:sz w:val="22"/>
          <w:szCs w:val="22"/>
        </w:rPr>
        <w:t xml:space="preserve"> applying </w:t>
      </w:r>
      <w:r w:rsidR="00402117">
        <w:rPr>
          <w:rFonts w:ascii="Calibri" w:hAnsi="Calibri" w:cs="Calibri"/>
          <w:sz w:val="22"/>
          <w:szCs w:val="22"/>
        </w:rPr>
        <w:t>principles from Lean Six Sigma</w:t>
      </w:r>
      <w:r w:rsidR="00402117" w:rsidRPr="00967C31">
        <w:rPr>
          <w:rFonts w:ascii="Calibri" w:hAnsi="Calibri" w:cs="Calibri"/>
          <w:sz w:val="22"/>
          <w:szCs w:val="22"/>
        </w:rPr>
        <w:t xml:space="preserve"> </w:t>
      </w:r>
      <w:r w:rsidR="00CB4AE7">
        <w:rPr>
          <w:rFonts w:ascii="Calibri" w:hAnsi="Calibri" w:cs="Calibri"/>
          <w:sz w:val="22"/>
          <w:szCs w:val="22"/>
        </w:rPr>
        <w:t>which included</w:t>
      </w:r>
      <w:r w:rsidRPr="00967C31">
        <w:rPr>
          <w:rFonts w:ascii="Calibri" w:hAnsi="Calibri" w:cs="Calibri"/>
          <w:sz w:val="22"/>
          <w:szCs w:val="22"/>
        </w:rPr>
        <w:t xml:space="preserve"> streamlin</w:t>
      </w:r>
      <w:r w:rsidR="00CB4AE7">
        <w:rPr>
          <w:rFonts w:ascii="Calibri" w:hAnsi="Calibri" w:cs="Calibri"/>
          <w:sz w:val="22"/>
          <w:szCs w:val="22"/>
        </w:rPr>
        <w:t>ing</w:t>
      </w:r>
      <w:r w:rsidRPr="00967C31">
        <w:rPr>
          <w:rFonts w:ascii="Calibri" w:hAnsi="Calibri" w:cs="Calibri"/>
          <w:sz w:val="22"/>
          <w:szCs w:val="22"/>
        </w:rPr>
        <w:t xml:space="preserve"> component placement and tool </w:t>
      </w:r>
      <w:r w:rsidR="00402117" w:rsidRPr="00967C31">
        <w:rPr>
          <w:rFonts w:ascii="Calibri" w:hAnsi="Calibri" w:cs="Calibri"/>
          <w:sz w:val="22"/>
          <w:szCs w:val="22"/>
        </w:rPr>
        <w:t>reconfigura</w:t>
      </w:r>
      <w:r w:rsidR="00402117">
        <w:rPr>
          <w:rFonts w:ascii="Calibri" w:hAnsi="Calibri" w:cs="Calibri"/>
          <w:sz w:val="22"/>
          <w:szCs w:val="22"/>
        </w:rPr>
        <w:t>tion</w:t>
      </w:r>
      <w:r w:rsidR="00402117" w:rsidRPr="00967C31">
        <w:rPr>
          <w:rFonts w:ascii="Calibri" w:hAnsi="Calibri" w:cs="Calibri"/>
          <w:sz w:val="22"/>
          <w:szCs w:val="22"/>
        </w:rPr>
        <w:t xml:space="preserve"> </w:t>
      </w:r>
      <w:r w:rsidRPr="00967C31">
        <w:rPr>
          <w:rFonts w:ascii="Calibri" w:hAnsi="Calibri" w:cs="Calibri"/>
          <w:sz w:val="22"/>
          <w:szCs w:val="22"/>
        </w:rPr>
        <w:t>layout</w:t>
      </w:r>
      <w:r w:rsidR="00C9156C">
        <w:rPr>
          <w:rFonts w:ascii="Calibri" w:hAnsi="Calibri" w:cs="Calibri"/>
          <w:sz w:val="22"/>
          <w:szCs w:val="22"/>
        </w:rPr>
        <w:t>.</w:t>
      </w:r>
    </w:p>
    <w:p w14:paraId="4BF99B42" w14:textId="499C6D7A" w:rsidR="004C1B63" w:rsidRPr="009002D7" w:rsidRDefault="001D3D86" w:rsidP="004C1B63">
      <w:pPr>
        <w:numPr>
          <w:ilvl w:val="0"/>
          <w:numId w:val="3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Maintained</w:t>
      </w:r>
      <w:r w:rsidR="00967C31" w:rsidRPr="00967C31">
        <w:rPr>
          <w:rFonts w:ascii="Calibri" w:hAnsi="Calibri" w:cs="Calibri"/>
          <w:sz w:val="22"/>
          <w:szCs w:val="22"/>
        </w:rPr>
        <w:t xml:space="preserve"> </w:t>
      </w:r>
      <w:r w:rsidRPr="00967C31">
        <w:rPr>
          <w:rFonts w:ascii="Calibri" w:hAnsi="Calibri" w:cs="Calibri"/>
          <w:sz w:val="22"/>
          <w:szCs w:val="22"/>
        </w:rPr>
        <w:t xml:space="preserve">production quotas of 140–160 units </w:t>
      </w:r>
      <w:r w:rsidR="004B7177">
        <w:rPr>
          <w:rFonts w:ascii="Calibri" w:hAnsi="Calibri" w:cs="Calibri"/>
          <w:sz w:val="22"/>
          <w:szCs w:val="22"/>
        </w:rPr>
        <w:t>a day</w:t>
      </w:r>
      <w:r>
        <w:rPr>
          <w:rFonts w:ascii="Calibri" w:hAnsi="Calibri" w:cs="Calibri"/>
          <w:sz w:val="22"/>
          <w:szCs w:val="22"/>
        </w:rPr>
        <w:t xml:space="preserve"> by </w:t>
      </w:r>
      <w:r w:rsidR="00967C31" w:rsidRPr="00967C31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chieving </w:t>
      </w:r>
      <w:r w:rsidR="00967C31" w:rsidRPr="00967C31">
        <w:rPr>
          <w:rFonts w:ascii="Calibri" w:hAnsi="Calibri" w:cs="Calibri"/>
          <w:sz w:val="22"/>
          <w:szCs w:val="22"/>
        </w:rPr>
        <w:t>99</w:t>
      </w:r>
      <w:r>
        <w:rPr>
          <w:rFonts w:ascii="Calibri" w:hAnsi="Calibri" w:cs="Calibri"/>
          <w:sz w:val="22"/>
          <w:szCs w:val="22"/>
        </w:rPr>
        <w:t>.5</w:t>
      </w:r>
      <w:r w:rsidR="00967C31" w:rsidRPr="00967C31">
        <w:rPr>
          <w:rFonts w:ascii="Calibri" w:hAnsi="Calibri" w:cs="Calibri"/>
          <w:sz w:val="22"/>
          <w:szCs w:val="22"/>
        </w:rPr>
        <w:t>% on-time attendance rat</w:t>
      </w:r>
      <w:r w:rsidR="00DC0DE5">
        <w:rPr>
          <w:rFonts w:ascii="Calibri" w:hAnsi="Calibri" w:cs="Calibri"/>
          <w:sz w:val="22"/>
          <w:szCs w:val="22"/>
        </w:rPr>
        <w:t>e</w:t>
      </w:r>
      <w:r w:rsidR="00A13558">
        <w:rPr>
          <w:rFonts w:ascii="Calibri" w:hAnsi="Calibri" w:cs="Calibri"/>
          <w:sz w:val="22"/>
          <w:szCs w:val="22"/>
        </w:rPr>
        <w:t>,</w:t>
      </w:r>
      <w:r w:rsidR="00D15ED4">
        <w:rPr>
          <w:rFonts w:ascii="Calibri" w:hAnsi="Calibri" w:cs="Calibri"/>
          <w:sz w:val="22"/>
          <w:szCs w:val="22"/>
        </w:rPr>
        <w:t xml:space="preserve"> </w:t>
      </w:r>
      <w:r w:rsidR="00BD614E">
        <w:rPr>
          <w:rFonts w:ascii="Calibri" w:hAnsi="Calibri" w:cs="Calibri"/>
          <w:sz w:val="22"/>
          <w:szCs w:val="22"/>
        </w:rPr>
        <w:t xml:space="preserve">consistently </w:t>
      </w:r>
      <w:r w:rsidR="00A13558">
        <w:rPr>
          <w:rFonts w:ascii="Calibri" w:hAnsi="Calibri" w:cs="Calibri"/>
          <w:sz w:val="22"/>
          <w:szCs w:val="22"/>
        </w:rPr>
        <w:t>following checkback</w:t>
      </w:r>
      <w:r w:rsidR="00D15ED4">
        <w:rPr>
          <w:rFonts w:ascii="Calibri" w:hAnsi="Calibri" w:cs="Calibri"/>
          <w:sz w:val="22"/>
          <w:szCs w:val="22"/>
        </w:rPr>
        <w:t xml:space="preserve"> </w:t>
      </w:r>
      <w:r w:rsidR="00A13558">
        <w:rPr>
          <w:rFonts w:ascii="Calibri" w:hAnsi="Calibri" w:cs="Calibri"/>
          <w:sz w:val="22"/>
          <w:szCs w:val="22"/>
        </w:rPr>
        <w:t>instructions</w:t>
      </w:r>
      <w:r w:rsidR="00D15ED4">
        <w:rPr>
          <w:rFonts w:ascii="Calibri" w:hAnsi="Calibri" w:cs="Calibri"/>
          <w:sz w:val="22"/>
          <w:szCs w:val="22"/>
        </w:rPr>
        <w:t>,</w:t>
      </w:r>
      <w:r w:rsidR="00967C31" w:rsidRPr="00967C31">
        <w:rPr>
          <w:rFonts w:ascii="Calibri" w:hAnsi="Calibri" w:cs="Calibri"/>
          <w:sz w:val="22"/>
          <w:szCs w:val="22"/>
        </w:rPr>
        <w:t xml:space="preserve"> supporting team efficiency</w:t>
      </w:r>
      <w:r w:rsidR="00BD614E">
        <w:rPr>
          <w:rFonts w:ascii="Calibri" w:hAnsi="Calibri" w:cs="Calibri"/>
          <w:sz w:val="22"/>
          <w:szCs w:val="22"/>
        </w:rPr>
        <w:t xml:space="preserve">, and </w:t>
      </w:r>
      <w:r w:rsidR="00967C31" w:rsidRPr="00967C31">
        <w:rPr>
          <w:rFonts w:ascii="Calibri" w:hAnsi="Calibri" w:cs="Calibri"/>
          <w:sz w:val="22"/>
          <w:szCs w:val="22"/>
        </w:rPr>
        <w:t>minimizing operational delays.</w:t>
      </w:r>
    </w:p>
    <w:p w14:paraId="0852BEC9" w14:textId="77777777" w:rsidR="00770757" w:rsidRPr="00C73BB9" w:rsidRDefault="00770757" w:rsidP="00770757">
      <w:pPr>
        <w:spacing w:line="40" w:lineRule="atLeast"/>
        <w:rPr>
          <w:rFonts w:ascii="Calibri" w:hAnsi="Calibri" w:cs="Calibri"/>
          <w:sz w:val="12"/>
          <w:szCs w:val="12"/>
        </w:rPr>
      </w:pPr>
    </w:p>
    <w:p w14:paraId="158F79A2" w14:textId="4FEB66E3" w:rsidR="00770757" w:rsidRPr="009002D7" w:rsidRDefault="00770757" w:rsidP="00770757">
      <w:pPr>
        <w:spacing w:line="40" w:lineRule="atLeast"/>
        <w:rPr>
          <w:rFonts w:ascii="Calibri" w:hAnsi="Calibri" w:cs="Calibri"/>
          <w:b/>
          <w:bCs/>
          <w:color w:val="002060"/>
          <w:sz w:val="32"/>
          <w:szCs w:val="32"/>
        </w:rPr>
      </w:pPr>
      <w:r w:rsidRPr="0070143A">
        <w:rPr>
          <w:rFonts w:ascii="Calibri" w:hAnsi="Calibri" w:cs="Calibri"/>
          <w:b/>
          <w:bCs/>
          <w:color w:val="002060"/>
          <w:sz w:val="32"/>
          <w:szCs w:val="32"/>
        </w:rPr>
        <w:t>LEADERSHIP</w:t>
      </w:r>
    </w:p>
    <w:p w14:paraId="3C39FD31" w14:textId="36A94198" w:rsidR="00770757" w:rsidRPr="0070143A" w:rsidRDefault="00770757" w:rsidP="00770757">
      <w:pPr>
        <w:tabs>
          <w:tab w:val="right" w:pos="10800"/>
        </w:tabs>
        <w:spacing w:line="40" w:lineRule="atLeast"/>
        <w:rPr>
          <w:rStyle w:val="fs14fw4"/>
          <w:rFonts w:ascii="Calibri" w:hAnsi="Calibri" w:cs="Calibri"/>
          <w:sz w:val="22"/>
          <w:szCs w:val="22"/>
        </w:rPr>
      </w:pPr>
      <w:r w:rsidRPr="00E03A93">
        <w:rPr>
          <w:rStyle w:val="fs14fw4overflow-hidden"/>
          <w:rFonts w:ascii="Calibri" w:hAnsi="Calibri" w:cs="Calibri"/>
          <w:b/>
          <w:bCs/>
          <w:sz w:val="22"/>
          <w:szCs w:val="22"/>
        </w:rPr>
        <w:t>Volunteer Representative</w:t>
      </w:r>
      <w:r w:rsidRPr="0070143A">
        <w:rPr>
          <w:rStyle w:val="fs14fw4"/>
          <w:rFonts w:ascii="Calibri" w:hAnsi="Calibri" w:cs="Calibri"/>
          <w:sz w:val="22"/>
          <w:szCs w:val="22"/>
        </w:rPr>
        <w:tab/>
      </w:r>
      <w:r>
        <w:rPr>
          <w:rStyle w:val="fs14fw4text-rightoverflow-hidden"/>
          <w:rFonts w:ascii="Calibri" w:hAnsi="Calibri" w:cs="Calibri"/>
          <w:sz w:val="22"/>
          <w:szCs w:val="22"/>
        </w:rPr>
        <w:t>Oct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 202</w:t>
      </w:r>
      <w:r>
        <w:rPr>
          <w:rStyle w:val="fs14fw4text-rightoverflow-hidden"/>
          <w:rFonts w:ascii="Calibri" w:hAnsi="Calibri" w:cs="Calibri"/>
          <w:sz w:val="22"/>
          <w:szCs w:val="22"/>
        </w:rPr>
        <w:t>1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 </w:t>
      </w:r>
      <w:r w:rsidR="00A5748B">
        <w:rPr>
          <w:rStyle w:val="fs14fw4text-rightoverflow-hidden"/>
          <w:rFonts w:ascii="Calibri" w:hAnsi="Calibri" w:cs="Calibri"/>
          <w:sz w:val="22"/>
          <w:szCs w:val="22"/>
        </w:rPr>
        <w:t>–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 </w:t>
      </w:r>
      <w:r>
        <w:rPr>
          <w:rStyle w:val="fs14fw4text-rightoverflow-hidden"/>
          <w:rFonts w:ascii="Calibri" w:hAnsi="Calibri" w:cs="Calibri"/>
          <w:sz w:val="22"/>
          <w:szCs w:val="22"/>
        </w:rPr>
        <w:t>Oct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 202</w:t>
      </w:r>
      <w:r>
        <w:rPr>
          <w:rStyle w:val="fs14fw4text-rightoverflow-hidden"/>
          <w:rFonts w:ascii="Calibri" w:hAnsi="Calibri" w:cs="Calibri"/>
          <w:sz w:val="22"/>
          <w:szCs w:val="22"/>
        </w:rPr>
        <w:t>3</w:t>
      </w:r>
    </w:p>
    <w:p w14:paraId="17B30344" w14:textId="77777777" w:rsidR="00770757" w:rsidRPr="0070143A" w:rsidRDefault="00770757" w:rsidP="00770757">
      <w:pPr>
        <w:tabs>
          <w:tab w:val="right" w:pos="10800"/>
        </w:tabs>
        <w:spacing w:line="40" w:lineRule="atLeast"/>
        <w:jc w:val="right"/>
        <w:rPr>
          <w:rStyle w:val="fs14fw4text-right"/>
          <w:rFonts w:ascii="Calibri" w:hAnsi="Calibri" w:cs="Calibri"/>
          <w:sz w:val="22"/>
          <w:szCs w:val="22"/>
        </w:rPr>
      </w:pPr>
      <w:r>
        <w:rPr>
          <w:rStyle w:val="fs14fw4fsioverflow-hidden"/>
          <w:rFonts w:ascii="Calibri" w:hAnsi="Calibri" w:cs="Calibri"/>
          <w:i/>
          <w:iCs/>
          <w:sz w:val="22"/>
          <w:szCs w:val="22"/>
        </w:rPr>
        <w:t>Church of Jesus Christ of Latter-day Saints</w:t>
      </w:r>
      <w:r w:rsidRPr="0070143A">
        <w:rPr>
          <w:rStyle w:val="fs14fw4text-right"/>
          <w:rFonts w:ascii="Calibri" w:hAnsi="Calibri" w:cs="Calibri"/>
          <w:i/>
          <w:iCs/>
          <w:sz w:val="22"/>
          <w:szCs w:val="22"/>
        </w:rPr>
        <w:tab/>
      </w:r>
      <w:r>
        <w:rPr>
          <w:rStyle w:val="fs14fw4"/>
          <w:rFonts w:ascii="Calibri" w:hAnsi="Calibri" w:cs="Calibri"/>
          <w:sz w:val="22"/>
          <w:szCs w:val="22"/>
        </w:rPr>
        <w:t>Colorado Springs, CO</w:t>
      </w:r>
    </w:p>
    <w:p w14:paraId="7AEE86B0" w14:textId="05A3FEBF" w:rsidR="00D64529" w:rsidRPr="00D64529" w:rsidRDefault="00D64529" w:rsidP="00D64529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64529">
        <w:rPr>
          <w:rFonts w:ascii="Calibri" w:hAnsi="Calibri" w:cs="Calibri"/>
          <w:sz w:val="22"/>
          <w:szCs w:val="22"/>
        </w:rPr>
        <w:t>Provided emotional, physical, and spiritual support to 200+ individuals by delivering personalized lessons, assistance, and empathetic listening skills.</w:t>
      </w:r>
    </w:p>
    <w:p w14:paraId="67358DED" w14:textId="51396B2A" w:rsidR="001B1C5A" w:rsidRPr="00D64529" w:rsidRDefault="00680996" w:rsidP="00680996">
      <w:pPr>
        <w:numPr>
          <w:ilvl w:val="0"/>
          <w:numId w:val="6"/>
        </w:numPr>
        <w:spacing w:line="40" w:lineRule="atLeast"/>
        <w:rPr>
          <w:rFonts w:ascii="Calibri" w:hAnsi="Calibri" w:cs="Calibri"/>
          <w:sz w:val="22"/>
          <w:szCs w:val="22"/>
        </w:rPr>
      </w:pPr>
      <w:r w:rsidRPr="00D64529">
        <w:rPr>
          <w:rFonts w:ascii="Calibri" w:hAnsi="Calibri" w:cs="Calibri"/>
          <w:sz w:val="22"/>
          <w:szCs w:val="22"/>
        </w:rPr>
        <w:t>Facilitated weekly council meetings for groups of 5</w:t>
      </w:r>
      <w:r w:rsidR="00D64529">
        <w:rPr>
          <w:rFonts w:ascii="Calibri" w:hAnsi="Calibri" w:cs="Calibri"/>
          <w:sz w:val="22"/>
          <w:szCs w:val="22"/>
        </w:rPr>
        <w:t>+</w:t>
      </w:r>
      <w:r w:rsidRPr="00D64529">
        <w:rPr>
          <w:rFonts w:ascii="Calibri" w:hAnsi="Calibri" w:cs="Calibri"/>
          <w:sz w:val="22"/>
          <w:szCs w:val="22"/>
        </w:rPr>
        <w:t xml:space="preserve"> individuals, hitting key indicator goals by fostering collaboration and creative decision-making</w:t>
      </w:r>
      <w:r w:rsidR="00315670">
        <w:rPr>
          <w:rFonts w:ascii="Calibri" w:hAnsi="Calibri" w:cs="Calibri"/>
          <w:sz w:val="22"/>
          <w:szCs w:val="22"/>
        </w:rPr>
        <w:t xml:space="preserve"> competencies</w:t>
      </w:r>
      <w:r w:rsidR="00AA046A">
        <w:rPr>
          <w:rFonts w:ascii="Calibri" w:hAnsi="Calibri" w:cs="Calibri"/>
          <w:sz w:val="22"/>
          <w:szCs w:val="22"/>
        </w:rPr>
        <w:t xml:space="preserve"> </w:t>
      </w:r>
      <w:r w:rsidRPr="00D64529">
        <w:rPr>
          <w:rFonts w:ascii="Calibri" w:hAnsi="Calibri" w:cs="Calibri"/>
          <w:sz w:val="22"/>
          <w:szCs w:val="22"/>
        </w:rPr>
        <w:t>to achieve continuous progress.</w:t>
      </w:r>
    </w:p>
    <w:p w14:paraId="2D333042" w14:textId="77777777" w:rsidR="00462826" w:rsidRPr="00C73BB9" w:rsidRDefault="00462826" w:rsidP="00462826">
      <w:pPr>
        <w:spacing w:line="40" w:lineRule="atLeast"/>
        <w:rPr>
          <w:rFonts w:ascii="Calibri" w:hAnsi="Calibri" w:cs="Calibri"/>
          <w:sz w:val="12"/>
          <w:szCs w:val="12"/>
        </w:rPr>
      </w:pPr>
    </w:p>
    <w:p w14:paraId="5095483D" w14:textId="56BB2B61" w:rsidR="00462826" w:rsidRPr="009F317D" w:rsidRDefault="00462826" w:rsidP="00462826">
      <w:pPr>
        <w:spacing w:line="40" w:lineRule="atLeast"/>
        <w:rPr>
          <w:rFonts w:ascii="Calibri" w:hAnsi="Calibri" w:cs="Calibri"/>
          <w:b/>
          <w:bCs/>
          <w:color w:val="002060"/>
          <w:sz w:val="32"/>
          <w:szCs w:val="32"/>
        </w:rPr>
      </w:pPr>
      <w:r w:rsidRPr="0070143A">
        <w:rPr>
          <w:rFonts w:ascii="Calibri" w:hAnsi="Calibri" w:cs="Calibri"/>
          <w:b/>
          <w:bCs/>
          <w:color w:val="002060"/>
          <w:sz w:val="32"/>
          <w:szCs w:val="32"/>
        </w:rPr>
        <w:t>PROJECT</w:t>
      </w:r>
      <w:r w:rsidR="006A71CF">
        <w:rPr>
          <w:rFonts w:ascii="Calibri" w:hAnsi="Calibri" w:cs="Calibri"/>
          <w:b/>
          <w:bCs/>
          <w:color w:val="002060"/>
          <w:sz w:val="32"/>
          <w:szCs w:val="32"/>
        </w:rPr>
        <w:t>S</w:t>
      </w:r>
    </w:p>
    <w:p w14:paraId="5708F80F" w14:textId="690F80AA" w:rsidR="00ED71C5" w:rsidRPr="00EF2D15" w:rsidRDefault="00ED71C5" w:rsidP="00ED71C5">
      <w:pPr>
        <w:tabs>
          <w:tab w:val="right" w:pos="10785"/>
        </w:tabs>
        <w:spacing w:line="40" w:lineRule="atLeast"/>
        <w:rPr>
          <w:rFonts w:ascii="Calibri" w:hAnsi="Calibri" w:cs="Calibri"/>
          <w:sz w:val="22"/>
          <w:szCs w:val="22"/>
        </w:rPr>
      </w:pPr>
      <w:r w:rsidRPr="00E03A93">
        <w:rPr>
          <w:rFonts w:ascii="Calibri" w:hAnsi="Calibri" w:cs="Calibri"/>
          <w:b/>
          <w:bCs/>
          <w:sz w:val="22"/>
          <w:szCs w:val="22"/>
        </w:rPr>
        <w:t>Excel Data Tracker</w:t>
      </w:r>
      <w:r>
        <w:rPr>
          <w:rFonts w:ascii="Calibri" w:hAnsi="Calibri" w:cs="Calibri"/>
          <w:b/>
          <w:bCs/>
          <w:color w:val="436E9C"/>
          <w:sz w:val="22"/>
          <w:szCs w:val="22"/>
        </w:rPr>
        <w:tab/>
      </w:r>
      <w:r w:rsidR="00EF2D15" w:rsidRPr="00EF2D15">
        <w:rPr>
          <w:rFonts w:ascii="Calibri" w:hAnsi="Calibri" w:cs="Calibri"/>
          <w:sz w:val="22"/>
          <w:szCs w:val="22"/>
        </w:rPr>
        <w:t>Apr 2025</w:t>
      </w:r>
      <w:r w:rsidR="00911A13">
        <w:rPr>
          <w:rFonts w:ascii="Calibri" w:hAnsi="Calibri" w:cs="Calibri"/>
          <w:sz w:val="22"/>
          <w:szCs w:val="22"/>
        </w:rPr>
        <w:t xml:space="preserve"> – May 2025</w:t>
      </w:r>
    </w:p>
    <w:p w14:paraId="1F42F617" w14:textId="275A4150" w:rsidR="00EF2D15" w:rsidRPr="009002D7" w:rsidRDefault="0040091C" w:rsidP="00EF2D15">
      <w:pPr>
        <w:numPr>
          <w:ilvl w:val="0"/>
          <w:numId w:val="8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Generated</w:t>
      </w:r>
      <w:r w:rsidR="00E36D6C" w:rsidRPr="00E36D6C">
        <w:rPr>
          <w:rFonts w:ascii="Calibri" w:hAnsi="Calibri" w:cs="Calibri"/>
          <w:sz w:val="22"/>
          <w:szCs w:val="22"/>
        </w:rPr>
        <w:t xml:space="preserve"> 400% improvement in data validation speed by </w:t>
      </w:r>
      <w:r w:rsidR="00D45912">
        <w:rPr>
          <w:rFonts w:ascii="Calibri" w:hAnsi="Calibri" w:cs="Calibri"/>
          <w:sz w:val="22"/>
          <w:szCs w:val="22"/>
        </w:rPr>
        <w:t>creating</w:t>
      </w:r>
      <w:r w:rsidR="00E36D6C" w:rsidRPr="00E36D6C">
        <w:rPr>
          <w:rFonts w:ascii="Calibri" w:hAnsi="Calibri" w:cs="Calibri"/>
          <w:sz w:val="22"/>
          <w:szCs w:val="22"/>
        </w:rPr>
        <w:t xml:space="preserve"> an automated Excel tool</w:t>
      </w:r>
      <w:r w:rsidR="00D45912">
        <w:rPr>
          <w:rFonts w:ascii="Calibri" w:hAnsi="Calibri" w:cs="Calibri"/>
          <w:sz w:val="22"/>
          <w:szCs w:val="22"/>
        </w:rPr>
        <w:t xml:space="preserve"> sheet,</w:t>
      </w:r>
      <w:r w:rsidR="00E36D6C" w:rsidRPr="00E36D6C">
        <w:rPr>
          <w:rFonts w:ascii="Calibri" w:hAnsi="Calibri" w:cs="Calibri"/>
          <w:sz w:val="22"/>
          <w:szCs w:val="22"/>
        </w:rPr>
        <w:t xml:space="preserve"> using VBA scripts and macro</w:t>
      </w:r>
      <w:r w:rsidR="00137B89">
        <w:rPr>
          <w:rFonts w:ascii="Calibri" w:hAnsi="Calibri" w:cs="Calibri"/>
          <w:sz w:val="22"/>
          <w:szCs w:val="22"/>
        </w:rPr>
        <w:t>s</w:t>
      </w:r>
      <w:r w:rsidR="00E36D6C" w:rsidRPr="00E36D6C">
        <w:rPr>
          <w:rFonts w:ascii="Calibri" w:hAnsi="Calibri" w:cs="Calibri"/>
          <w:sz w:val="22"/>
          <w:szCs w:val="22"/>
        </w:rPr>
        <w:t xml:space="preserve"> to detect data</w:t>
      </w:r>
      <w:r w:rsidR="00D45912">
        <w:rPr>
          <w:rFonts w:ascii="Calibri" w:hAnsi="Calibri" w:cs="Calibri"/>
          <w:sz w:val="22"/>
          <w:szCs w:val="22"/>
        </w:rPr>
        <w:t xml:space="preserve"> errors</w:t>
      </w:r>
      <w:r w:rsidR="00E36D6C" w:rsidRPr="00E36D6C">
        <w:rPr>
          <w:rFonts w:ascii="Calibri" w:hAnsi="Calibri" w:cs="Calibri"/>
          <w:sz w:val="22"/>
          <w:szCs w:val="22"/>
        </w:rPr>
        <w:t xml:space="preserve"> in</w:t>
      </w:r>
      <w:r w:rsidR="00D45912">
        <w:rPr>
          <w:rFonts w:ascii="Calibri" w:hAnsi="Calibri" w:cs="Calibri"/>
          <w:sz w:val="22"/>
          <w:szCs w:val="22"/>
        </w:rPr>
        <w:t xml:space="preserve"> </w:t>
      </w:r>
      <w:r w:rsidR="00B812EE">
        <w:rPr>
          <w:rFonts w:ascii="Calibri" w:hAnsi="Calibri" w:cs="Calibri"/>
          <w:sz w:val="22"/>
          <w:szCs w:val="22"/>
        </w:rPr>
        <w:t xml:space="preserve">Career Center </w:t>
      </w:r>
      <w:r w:rsidR="00D45912">
        <w:rPr>
          <w:rFonts w:ascii="Calibri" w:hAnsi="Calibri" w:cs="Calibri"/>
          <w:sz w:val="22"/>
          <w:szCs w:val="22"/>
        </w:rPr>
        <w:t>appointment</w:t>
      </w:r>
      <w:r w:rsidR="001F0BFE">
        <w:rPr>
          <w:rFonts w:ascii="Calibri" w:hAnsi="Calibri" w:cs="Calibri"/>
          <w:sz w:val="22"/>
          <w:szCs w:val="22"/>
        </w:rPr>
        <w:t xml:space="preserve"> </w:t>
      </w:r>
      <w:r w:rsidR="00E277A5">
        <w:rPr>
          <w:rFonts w:ascii="Calibri" w:hAnsi="Calibri" w:cs="Calibri"/>
          <w:sz w:val="22"/>
          <w:szCs w:val="22"/>
        </w:rPr>
        <w:t>entr</w:t>
      </w:r>
      <w:r w:rsidR="0081244E">
        <w:rPr>
          <w:rFonts w:ascii="Calibri" w:hAnsi="Calibri" w:cs="Calibri"/>
          <w:sz w:val="22"/>
          <w:szCs w:val="22"/>
        </w:rPr>
        <w:t>ies.</w:t>
      </w:r>
    </w:p>
    <w:p w14:paraId="5880567A" w14:textId="77777777" w:rsidR="00ED71C5" w:rsidRPr="00ED71C5" w:rsidRDefault="00ED71C5" w:rsidP="00ED71C5">
      <w:pPr>
        <w:spacing w:line="40" w:lineRule="atLeast"/>
        <w:rPr>
          <w:rFonts w:ascii="Calibri" w:hAnsi="Calibri" w:cs="Calibri"/>
          <w:sz w:val="4"/>
          <w:szCs w:val="4"/>
        </w:rPr>
      </w:pPr>
    </w:p>
    <w:p w14:paraId="0A01324B" w14:textId="1EDFF941" w:rsidR="00462826" w:rsidRPr="001C0530" w:rsidRDefault="00462826" w:rsidP="00462826">
      <w:pPr>
        <w:tabs>
          <w:tab w:val="right" w:pos="10785"/>
        </w:tabs>
        <w:spacing w:line="40" w:lineRule="atLeast"/>
        <w:rPr>
          <w:rFonts w:ascii="Calibri" w:hAnsi="Calibri" w:cs="Calibri"/>
          <w:color w:val="436E9C"/>
          <w:sz w:val="22"/>
          <w:szCs w:val="22"/>
        </w:rPr>
      </w:pPr>
      <w:r w:rsidRPr="00E03A93">
        <w:rPr>
          <w:rFonts w:ascii="Calibri" w:hAnsi="Calibri" w:cs="Calibri"/>
          <w:b/>
          <w:bCs/>
          <w:sz w:val="22"/>
          <w:szCs w:val="22"/>
        </w:rPr>
        <w:t>BYU-Idaho Hackathon</w:t>
      </w:r>
      <w:r>
        <w:rPr>
          <w:rFonts w:ascii="Calibri" w:hAnsi="Calibri" w:cs="Calibri"/>
          <w:b/>
          <w:bCs/>
          <w:color w:val="436E9C"/>
          <w:sz w:val="22"/>
          <w:szCs w:val="22"/>
        </w:rPr>
        <w:tab/>
      </w:r>
      <w:r w:rsidR="00ED71C5">
        <w:rPr>
          <w:rStyle w:val="fs14fw4text-rightoverflow-hidden"/>
          <w:rFonts w:ascii="Calibri" w:hAnsi="Calibri" w:cs="Calibri"/>
          <w:sz w:val="22"/>
          <w:szCs w:val="22"/>
        </w:rPr>
        <w:t>Nov</w:t>
      </w:r>
      <w:r w:rsidRPr="0070143A">
        <w:rPr>
          <w:rStyle w:val="fs14fw4text-rightoverflow-hidden"/>
          <w:rFonts w:ascii="Calibri" w:hAnsi="Calibri" w:cs="Calibri"/>
          <w:sz w:val="22"/>
          <w:szCs w:val="22"/>
        </w:rPr>
        <w:t xml:space="preserve"> 2024</w:t>
      </w:r>
    </w:p>
    <w:p w14:paraId="0D2581DF" w14:textId="176B9E5F" w:rsidR="00C31785" w:rsidRPr="009002D7" w:rsidRDefault="00462826" w:rsidP="00C31785">
      <w:pPr>
        <w:numPr>
          <w:ilvl w:val="0"/>
          <w:numId w:val="8"/>
        </w:numPr>
        <w:spacing w:line="40" w:lineRule="atLeast"/>
        <w:ind w:hanging="397"/>
        <w:rPr>
          <w:rFonts w:ascii="Calibri" w:hAnsi="Calibri" w:cs="Calibri"/>
          <w:sz w:val="22"/>
          <w:szCs w:val="22"/>
        </w:rPr>
      </w:pPr>
      <w:r w:rsidRPr="009204C5">
        <w:rPr>
          <w:rFonts w:ascii="Calibri" w:hAnsi="Calibri" w:cs="Calibri"/>
          <w:sz w:val="22"/>
          <w:szCs w:val="22"/>
        </w:rPr>
        <w:t xml:space="preserve">Designed functional SQL relational database while collaborating in team of 4 to support a time management web application built </w:t>
      </w:r>
      <w:r w:rsidR="001B1357">
        <w:rPr>
          <w:rFonts w:ascii="Calibri" w:hAnsi="Calibri" w:cs="Calibri"/>
          <w:sz w:val="22"/>
          <w:szCs w:val="22"/>
        </w:rPr>
        <w:t xml:space="preserve">with HTML, CSS, and JavaScript </w:t>
      </w:r>
      <w:r w:rsidRPr="009204C5">
        <w:rPr>
          <w:rFonts w:ascii="Calibri" w:hAnsi="Calibri" w:cs="Calibri"/>
          <w:sz w:val="22"/>
          <w:szCs w:val="22"/>
        </w:rPr>
        <w:t xml:space="preserve">during a 24-hour </w:t>
      </w:r>
      <w:r w:rsidR="00146F9E">
        <w:rPr>
          <w:rFonts w:ascii="Calibri" w:hAnsi="Calibri" w:cs="Calibri"/>
          <w:sz w:val="22"/>
          <w:szCs w:val="22"/>
        </w:rPr>
        <w:t xml:space="preserve">programming </w:t>
      </w:r>
      <w:r w:rsidRPr="009204C5">
        <w:rPr>
          <w:rFonts w:ascii="Calibri" w:hAnsi="Calibri" w:cs="Calibri"/>
          <w:sz w:val="22"/>
          <w:szCs w:val="22"/>
        </w:rPr>
        <w:t>event.</w:t>
      </w:r>
    </w:p>
    <w:p w14:paraId="5036C268" w14:textId="0BB43DF2" w:rsidR="006A4B32" w:rsidRPr="00C73BB9" w:rsidRDefault="006A4B32" w:rsidP="005B4220">
      <w:pPr>
        <w:spacing w:line="40" w:lineRule="atLeast"/>
        <w:rPr>
          <w:rFonts w:ascii="Calibri" w:hAnsi="Calibri" w:cs="Calibri"/>
          <w:sz w:val="12"/>
          <w:szCs w:val="12"/>
        </w:rPr>
      </w:pPr>
    </w:p>
    <w:p w14:paraId="22DC30EC" w14:textId="150783D6" w:rsidR="004F3EF3" w:rsidRPr="0078169A" w:rsidRDefault="006A4B32" w:rsidP="00B762B9">
      <w:pPr>
        <w:spacing w:line="40" w:lineRule="atLeast"/>
        <w:rPr>
          <w:rFonts w:ascii="Calibri" w:hAnsi="Calibri" w:cs="Calibri"/>
          <w:b/>
          <w:bCs/>
          <w:color w:val="002060"/>
          <w:sz w:val="32"/>
          <w:szCs w:val="32"/>
        </w:rPr>
      </w:pPr>
      <w:r w:rsidRPr="0070143A">
        <w:rPr>
          <w:rFonts w:ascii="Calibri" w:hAnsi="Calibri" w:cs="Calibri"/>
          <w:b/>
          <w:bCs/>
          <w:color w:val="002060"/>
          <w:sz w:val="32"/>
          <w:szCs w:val="32"/>
        </w:rPr>
        <w:t>KEY SKILLS</w:t>
      </w:r>
    </w:p>
    <w:p w14:paraId="2FE36AC5" w14:textId="430F0587" w:rsidR="0070143A" w:rsidRPr="00B762B9" w:rsidRDefault="005B4220" w:rsidP="006A71CF">
      <w:pPr>
        <w:spacing w:line="4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  </w:t>
      </w:r>
      <w:r w:rsidRPr="005B4220">
        <w:rPr>
          <w:rFonts w:ascii="Calibri" w:hAnsi="Calibri" w:cs="Calibri"/>
          <w:sz w:val="22"/>
          <w:szCs w:val="22"/>
        </w:rPr>
        <w:t>|</w:t>
      </w:r>
      <w:r w:rsidR="003E687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9245FD">
        <w:rPr>
          <w:rFonts w:ascii="Calibri" w:hAnsi="Calibri" w:cs="Calibri"/>
          <w:sz w:val="22"/>
          <w:szCs w:val="22"/>
        </w:rPr>
        <w:t>My</w:t>
      </w:r>
      <w:r>
        <w:rPr>
          <w:rFonts w:ascii="Calibri" w:hAnsi="Calibri" w:cs="Calibri"/>
          <w:sz w:val="22"/>
          <w:szCs w:val="22"/>
        </w:rPr>
        <w:t>SQL</w:t>
      </w:r>
      <w:r w:rsidR="003E687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5B4220">
        <w:rPr>
          <w:rFonts w:ascii="Calibri" w:hAnsi="Calibri" w:cs="Calibri"/>
          <w:sz w:val="22"/>
          <w:szCs w:val="22"/>
        </w:rPr>
        <w:t>|</w:t>
      </w:r>
      <w:r w:rsidR="003E687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451713">
        <w:rPr>
          <w:rFonts w:ascii="Calibri" w:hAnsi="Calibri" w:cs="Calibri"/>
          <w:sz w:val="22"/>
          <w:szCs w:val="22"/>
        </w:rPr>
        <w:t>Power BI</w:t>
      </w:r>
      <w:r w:rsidR="003E687E">
        <w:rPr>
          <w:rFonts w:ascii="Calibri" w:hAnsi="Calibri" w:cs="Calibri"/>
          <w:sz w:val="22"/>
          <w:szCs w:val="22"/>
        </w:rPr>
        <w:t xml:space="preserve"> </w:t>
      </w:r>
      <w:r w:rsidR="00451713">
        <w:rPr>
          <w:rFonts w:ascii="Calibri" w:hAnsi="Calibri" w:cs="Calibri"/>
          <w:sz w:val="22"/>
          <w:szCs w:val="22"/>
        </w:rPr>
        <w:t xml:space="preserve"> </w:t>
      </w:r>
      <w:r w:rsidR="00451713" w:rsidRPr="005B4220">
        <w:rPr>
          <w:rFonts w:ascii="Calibri" w:hAnsi="Calibri" w:cs="Calibri"/>
          <w:sz w:val="22"/>
          <w:szCs w:val="22"/>
        </w:rPr>
        <w:t>|</w:t>
      </w:r>
      <w:r w:rsidR="003E687E">
        <w:rPr>
          <w:rFonts w:ascii="Calibri" w:hAnsi="Calibri" w:cs="Calibri"/>
          <w:sz w:val="22"/>
          <w:szCs w:val="22"/>
        </w:rPr>
        <w:t xml:space="preserve"> </w:t>
      </w:r>
      <w:r w:rsidR="0045171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Python 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 w:rsidRPr="005B4220">
        <w:rPr>
          <w:rFonts w:ascii="Calibri" w:hAnsi="Calibri" w:cs="Calibri"/>
          <w:sz w:val="22"/>
          <w:szCs w:val="22"/>
        </w:rPr>
        <w:t>|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R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5B4220">
        <w:rPr>
          <w:rFonts w:ascii="Calibri" w:hAnsi="Calibri" w:cs="Calibri"/>
          <w:sz w:val="22"/>
          <w:szCs w:val="22"/>
        </w:rPr>
        <w:t>|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PowerPoint  </w:t>
      </w:r>
      <w:r w:rsidRPr="005B4220">
        <w:rPr>
          <w:rFonts w:ascii="Calibri" w:hAnsi="Calibri" w:cs="Calibri"/>
          <w:sz w:val="22"/>
          <w:szCs w:val="22"/>
        </w:rPr>
        <w:t>|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Word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5B4220">
        <w:rPr>
          <w:rFonts w:ascii="Calibri" w:hAnsi="Calibri" w:cs="Calibri"/>
          <w:sz w:val="22"/>
          <w:szCs w:val="22"/>
        </w:rPr>
        <w:t>|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Office &amp; Outlook </w:t>
      </w:r>
      <w:r w:rsidR="006A71CF">
        <w:rPr>
          <w:rFonts w:ascii="Calibri" w:hAnsi="Calibri" w:cs="Calibri"/>
          <w:sz w:val="22"/>
          <w:szCs w:val="22"/>
        </w:rPr>
        <w:t xml:space="preserve"> </w:t>
      </w:r>
      <w:r w:rsidRPr="005B4220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 </w:t>
      </w:r>
      <w:r w:rsidR="00451713">
        <w:rPr>
          <w:rFonts w:ascii="Calibri" w:hAnsi="Calibri" w:cs="Calibri"/>
          <w:sz w:val="22"/>
          <w:szCs w:val="22"/>
        </w:rPr>
        <w:t xml:space="preserve">HTML  </w:t>
      </w:r>
      <w:r w:rsidR="00451713" w:rsidRPr="005B4220">
        <w:rPr>
          <w:rFonts w:ascii="Calibri" w:hAnsi="Calibri" w:cs="Calibri"/>
          <w:sz w:val="22"/>
          <w:szCs w:val="22"/>
        </w:rPr>
        <w:t>|</w:t>
      </w:r>
      <w:r w:rsidR="00451713">
        <w:rPr>
          <w:rFonts w:ascii="Calibri" w:hAnsi="Calibri" w:cs="Calibri"/>
          <w:sz w:val="22"/>
          <w:szCs w:val="22"/>
        </w:rPr>
        <w:t xml:space="preserve">  CSS</w:t>
      </w:r>
    </w:p>
    <w:sectPr w:rsidR="0070143A" w:rsidRPr="00B762B9" w:rsidSect="00B762B9">
      <w:pgSz w:w="12225" w:h="15810"/>
      <w:pgMar w:top="576" w:right="720" w:bottom="720" w:left="72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21059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43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5600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B6F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860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D05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3EFE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DCF8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90B0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F34F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0E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A0E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3649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E5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C2E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E04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6E5D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42A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50C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FAA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EE8A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C12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A477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B2A0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F03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AC6D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726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2A42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341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481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DA8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A87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646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DAF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62E7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7AA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9D40F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D62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A8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621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AE0E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6061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B6BB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221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F02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2E2E6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E12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2AB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229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EA98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7480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E8F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4A96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7A9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E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98F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1449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AE5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88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146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F25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CE2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16F8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DA0C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70F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DE81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67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BEF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0CC7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275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D6B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A626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CDC6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00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05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34B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E813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9670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AE6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EAC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3E3A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F8C6930"/>
    <w:multiLevelType w:val="hybridMultilevel"/>
    <w:tmpl w:val="4A2A9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5F4CAF"/>
    <w:multiLevelType w:val="hybridMultilevel"/>
    <w:tmpl w:val="428C4D56"/>
    <w:lvl w:ilvl="0" w:tplc="82A6C0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10B9"/>
    <w:multiLevelType w:val="hybridMultilevel"/>
    <w:tmpl w:val="8C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205687">
    <w:abstractNumId w:val="0"/>
  </w:num>
  <w:num w:numId="2" w16cid:durableId="1456867561">
    <w:abstractNumId w:val="1"/>
  </w:num>
  <w:num w:numId="3" w16cid:durableId="23991255">
    <w:abstractNumId w:val="2"/>
  </w:num>
  <w:num w:numId="4" w16cid:durableId="658190599">
    <w:abstractNumId w:val="3"/>
  </w:num>
  <w:num w:numId="5" w16cid:durableId="274990992">
    <w:abstractNumId w:val="4"/>
  </w:num>
  <w:num w:numId="6" w16cid:durableId="1257910175">
    <w:abstractNumId w:val="5"/>
  </w:num>
  <w:num w:numId="7" w16cid:durableId="1222325670">
    <w:abstractNumId w:val="6"/>
  </w:num>
  <w:num w:numId="8" w16cid:durableId="473328746">
    <w:abstractNumId w:val="7"/>
  </w:num>
  <w:num w:numId="9" w16cid:durableId="916749615">
    <w:abstractNumId w:val="8"/>
  </w:num>
  <w:num w:numId="10" w16cid:durableId="1965769727">
    <w:abstractNumId w:val="10"/>
  </w:num>
  <w:num w:numId="11" w16cid:durableId="1271276963">
    <w:abstractNumId w:val="9"/>
  </w:num>
  <w:num w:numId="12" w16cid:durableId="2085565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5F2"/>
    <w:rsid w:val="000164D8"/>
    <w:rsid w:val="00026FEB"/>
    <w:rsid w:val="0004044A"/>
    <w:rsid w:val="00057631"/>
    <w:rsid w:val="00062E7B"/>
    <w:rsid w:val="00093C77"/>
    <w:rsid w:val="00093D1A"/>
    <w:rsid w:val="000B4911"/>
    <w:rsid w:val="000E0D89"/>
    <w:rsid w:val="000E5A8E"/>
    <w:rsid w:val="000F294B"/>
    <w:rsid w:val="000F6728"/>
    <w:rsid w:val="00137B89"/>
    <w:rsid w:val="00146F9E"/>
    <w:rsid w:val="00151DC0"/>
    <w:rsid w:val="001B1357"/>
    <w:rsid w:val="001B1C5A"/>
    <w:rsid w:val="001B33EC"/>
    <w:rsid w:val="001C0530"/>
    <w:rsid w:val="001D3D86"/>
    <w:rsid w:val="001D6376"/>
    <w:rsid w:val="001F0BFE"/>
    <w:rsid w:val="001F6F0F"/>
    <w:rsid w:val="002140A3"/>
    <w:rsid w:val="002157C3"/>
    <w:rsid w:val="0022274E"/>
    <w:rsid w:val="002335E6"/>
    <w:rsid w:val="00243329"/>
    <w:rsid w:val="0026769D"/>
    <w:rsid w:val="00273C41"/>
    <w:rsid w:val="002967A8"/>
    <w:rsid w:val="002A0430"/>
    <w:rsid w:val="00315670"/>
    <w:rsid w:val="00327912"/>
    <w:rsid w:val="00333127"/>
    <w:rsid w:val="00336CE5"/>
    <w:rsid w:val="00350047"/>
    <w:rsid w:val="00351428"/>
    <w:rsid w:val="00394204"/>
    <w:rsid w:val="00395189"/>
    <w:rsid w:val="003B5D9E"/>
    <w:rsid w:val="003D3AEF"/>
    <w:rsid w:val="003E687E"/>
    <w:rsid w:val="0040091C"/>
    <w:rsid w:val="00402117"/>
    <w:rsid w:val="0041700D"/>
    <w:rsid w:val="00423994"/>
    <w:rsid w:val="00451713"/>
    <w:rsid w:val="0046067B"/>
    <w:rsid w:val="00462826"/>
    <w:rsid w:val="0047528C"/>
    <w:rsid w:val="004903A5"/>
    <w:rsid w:val="004B64A2"/>
    <w:rsid w:val="004B7177"/>
    <w:rsid w:val="004B762C"/>
    <w:rsid w:val="004C1B63"/>
    <w:rsid w:val="004C7EC1"/>
    <w:rsid w:val="004D67D5"/>
    <w:rsid w:val="004E7E52"/>
    <w:rsid w:val="004F08E6"/>
    <w:rsid w:val="004F3EF3"/>
    <w:rsid w:val="00540B38"/>
    <w:rsid w:val="0055159A"/>
    <w:rsid w:val="005667E3"/>
    <w:rsid w:val="00572FD1"/>
    <w:rsid w:val="00595002"/>
    <w:rsid w:val="005B4220"/>
    <w:rsid w:val="005C7E1E"/>
    <w:rsid w:val="00600AB3"/>
    <w:rsid w:val="006014D6"/>
    <w:rsid w:val="00605086"/>
    <w:rsid w:val="00625DDF"/>
    <w:rsid w:val="006469E7"/>
    <w:rsid w:val="00654BA4"/>
    <w:rsid w:val="00660EA9"/>
    <w:rsid w:val="00680996"/>
    <w:rsid w:val="00692414"/>
    <w:rsid w:val="00697565"/>
    <w:rsid w:val="00697E40"/>
    <w:rsid w:val="006A4B32"/>
    <w:rsid w:val="006A71CF"/>
    <w:rsid w:val="006D2E97"/>
    <w:rsid w:val="006D7D41"/>
    <w:rsid w:val="006E4262"/>
    <w:rsid w:val="006F1754"/>
    <w:rsid w:val="006F274F"/>
    <w:rsid w:val="0070143A"/>
    <w:rsid w:val="00701D47"/>
    <w:rsid w:val="00706434"/>
    <w:rsid w:val="007179DF"/>
    <w:rsid w:val="00766E37"/>
    <w:rsid w:val="00770757"/>
    <w:rsid w:val="00771FF5"/>
    <w:rsid w:val="00776F92"/>
    <w:rsid w:val="007800CF"/>
    <w:rsid w:val="0078169A"/>
    <w:rsid w:val="00785BD4"/>
    <w:rsid w:val="0079477B"/>
    <w:rsid w:val="007F0C0E"/>
    <w:rsid w:val="007F6C78"/>
    <w:rsid w:val="00804717"/>
    <w:rsid w:val="0081244E"/>
    <w:rsid w:val="0083508D"/>
    <w:rsid w:val="00837094"/>
    <w:rsid w:val="0086504E"/>
    <w:rsid w:val="008B23C0"/>
    <w:rsid w:val="008B7E53"/>
    <w:rsid w:val="008D4AF7"/>
    <w:rsid w:val="008E6554"/>
    <w:rsid w:val="008E673E"/>
    <w:rsid w:val="009002D7"/>
    <w:rsid w:val="009024B7"/>
    <w:rsid w:val="00905F68"/>
    <w:rsid w:val="00907C42"/>
    <w:rsid w:val="00911A13"/>
    <w:rsid w:val="009204C5"/>
    <w:rsid w:val="009245FD"/>
    <w:rsid w:val="00931733"/>
    <w:rsid w:val="009347A7"/>
    <w:rsid w:val="009375AA"/>
    <w:rsid w:val="00954BCD"/>
    <w:rsid w:val="009621AD"/>
    <w:rsid w:val="00967C31"/>
    <w:rsid w:val="009805FE"/>
    <w:rsid w:val="009A3393"/>
    <w:rsid w:val="009A6EE5"/>
    <w:rsid w:val="009F0C40"/>
    <w:rsid w:val="009F317D"/>
    <w:rsid w:val="00A02486"/>
    <w:rsid w:val="00A13558"/>
    <w:rsid w:val="00A21F41"/>
    <w:rsid w:val="00A5748B"/>
    <w:rsid w:val="00A9719C"/>
    <w:rsid w:val="00AA046A"/>
    <w:rsid w:val="00AA1960"/>
    <w:rsid w:val="00AA6353"/>
    <w:rsid w:val="00AD0A26"/>
    <w:rsid w:val="00AE6357"/>
    <w:rsid w:val="00B1131E"/>
    <w:rsid w:val="00B21205"/>
    <w:rsid w:val="00B22966"/>
    <w:rsid w:val="00B37D04"/>
    <w:rsid w:val="00B762B9"/>
    <w:rsid w:val="00B812EE"/>
    <w:rsid w:val="00B92C1A"/>
    <w:rsid w:val="00BB1918"/>
    <w:rsid w:val="00BC6307"/>
    <w:rsid w:val="00BD614E"/>
    <w:rsid w:val="00BE3530"/>
    <w:rsid w:val="00BF30BB"/>
    <w:rsid w:val="00BF3327"/>
    <w:rsid w:val="00BF6C64"/>
    <w:rsid w:val="00C0769A"/>
    <w:rsid w:val="00C31785"/>
    <w:rsid w:val="00C539E6"/>
    <w:rsid w:val="00C73BB9"/>
    <w:rsid w:val="00C832B1"/>
    <w:rsid w:val="00C842F5"/>
    <w:rsid w:val="00C9156C"/>
    <w:rsid w:val="00C95035"/>
    <w:rsid w:val="00CB4AE7"/>
    <w:rsid w:val="00CB55CA"/>
    <w:rsid w:val="00CC4A42"/>
    <w:rsid w:val="00CD3641"/>
    <w:rsid w:val="00D04D71"/>
    <w:rsid w:val="00D07876"/>
    <w:rsid w:val="00D12639"/>
    <w:rsid w:val="00D15B2D"/>
    <w:rsid w:val="00D15ED4"/>
    <w:rsid w:val="00D2267B"/>
    <w:rsid w:val="00D33968"/>
    <w:rsid w:val="00D45912"/>
    <w:rsid w:val="00D64529"/>
    <w:rsid w:val="00D75040"/>
    <w:rsid w:val="00D90EB1"/>
    <w:rsid w:val="00D9629C"/>
    <w:rsid w:val="00DC0DE5"/>
    <w:rsid w:val="00DC3209"/>
    <w:rsid w:val="00DD6EA6"/>
    <w:rsid w:val="00DE107A"/>
    <w:rsid w:val="00DE15F2"/>
    <w:rsid w:val="00DE3B4C"/>
    <w:rsid w:val="00DE4CD1"/>
    <w:rsid w:val="00DF0CE6"/>
    <w:rsid w:val="00E03A93"/>
    <w:rsid w:val="00E21C84"/>
    <w:rsid w:val="00E277A5"/>
    <w:rsid w:val="00E36D6C"/>
    <w:rsid w:val="00E40331"/>
    <w:rsid w:val="00E45C97"/>
    <w:rsid w:val="00E76CD7"/>
    <w:rsid w:val="00E80B5F"/>
    <w:rsid w:val="00ED71C5"/>
    <w:rsid w:val="00EE3708"/>
    <w:rsid w:val="00EF2D15"/>
    <w:rsid w:val="00F470AB"/>
    <w:rsid w:val="00F61C5D"/>
    <w:rsid w:val="00F714F4"/>
    <w:rsid w:val="00F97513"/>
    <w:rsid w:val="00FA2D7B"/>
    <w:rsid w:val="00FC6194"/>
    <w:rsid w:val="00FE1E0B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AA1C6F"/>
  <w15:docId w15:val="{0DFBB252-A1BA-4895-BFB6-AC9C0907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B63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4text-right">
    <w:name w:val="fs14 fw4 text-right"/>
    <w:basedOn w:val="DefaultParagraphFont"/>
  </w:style>
  <w:style w:type="character" w:customStyle="1" w:styleId="fs14fw4text-rightoverflow-hidden">
    <w:name w:val="fs14 fw4 text-right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character" w:customStyle="1" w:styleId="fs14fw4">
    <w:name w:val="fs14 fw4"/>
    <w:basedOn w:val="DefaultParagraphFont"/>
  </w:style>
  <w:style w:type="paragraph" w:styleId="ListParagraph">
    <w:name w:val="List Paragraph"/>
    <w:basedOn w:val="Normal"/>
    <w:uiPriority w:val="34"/>
    <w:qFormat/>
    <w:rsid w:val="001D6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zacharysw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21007@byui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Zachary Swart</dc:creator>
  <cp:lastModifiedBy>Zachary Swart</cp:lastModifiedBy>
  <cp:revision>137</cp:revision>
  <cp:lastPrinted>2025-05-10T16:23:00Z</cp:lastPrinted>
  <dcterms:created xsi:type="dcterms:W3CDTF">2025-01-25T01:42:00Z</dcterms:created>
  <dcterms:modified xsi:type="dcterms:W3CDTF">2025-05-20T16:21:00Z</dcterms:modified>
</cp:coreProperties>
</file>